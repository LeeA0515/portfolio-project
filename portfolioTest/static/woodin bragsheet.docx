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7BE2" w14:textId="77777777" w:rsidR="009C153D" w:rsidRDefault="00F5070B">
      <w:pPr>
        <w:pStyle w:val="Heading1"/>
        <w:kinsoku w:val="0"/>
        <w:overflowPunct w:val="0"/>
        <w:spacing w:before="82"/>
        <w:ind w:right="1520"/>
      </w:pPr>
      <w:r>
        <w:t>ENLISTED EVALUATION REPORT</w:t>
      </w:r>
      <w:r w:rsidR="00F22C45">
        <w:t xml:space="preserve"> INPUT SHEET</w:t>
      </w:r>
    </w:p>
    <w:p w14:paraId="1BEF8537" w14:textId="77777777" w:rsidR="009C153D" w:rsidRDefault="00F22C45">
      <w:pPr>
        <w:pStyle w:val="BodyText"/>
        <w:kinsoku w:val="0"/>
        <w:overflowPunct w:val="0"/>
        <w:spacing w:before="16"/>
        <w:ind w:left="1495" w:right="1515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(Brag Sheet)</w:t>
      </w:r>
    </w:p>
    <w:p w14:paraId="4ED648F9" w14:textId="77777777" w:rsidR="009C153D" w:rsidRDefault="009C153D">
      <w:pPr>
        <w:pStyle w:val="BodyText"/>
        <w:kinsoku w:val="0"/>
        <w:overflowPunct w:val="0"/>
        <w:rPr>
          <w:b/>
          <w:bCs/>
          <w:sz w:val="30"/>
          <w:szCs w:val="30"/>
        </w:rPr>
      </w:pPr>
    </w:p>
    <w:p w14:paraId="0DBA68EE" w14:textId="77777777" w:rsidR="009C153D" w:rsidRDefault="00F22C45">
      <w:pPr>
        <w:pStyle w:val="Heading2"/>
        <w:numPr>
          <w:ilvl w:val="0"/>
          <w:numId w:val="6"/>
        </w:numPr>
        <w:tabs>
          <w:tab w:val="left" w:pos="463"/>
        </w:tabs>
        <w:kinsoku w:val="0"/>
        <w:overflowPunct w:val="0"/>
        <w:spacing w:before="209"/>
      </w:pPr>
      <w:r>
        <w:t>Introduction:</w:t>
      </w:r>
    </w:p>
    <w:p w14:paraId="4358183A" w14:textId="77777777" w:rsidR="009C153D" w:rsidRDefault="00F22C45">
      <w:pPr>
        <w:pStyle w:val="BodyText"/>
        <w:kinsoku w:val="0"/>
        <w:overflowPunct w:val="0"/>
        <w:ind w:left="604" w:right="416" w:firstLine="504"/>
      </w:pPr>
      <w:r>
        <w:t>This exercise will give the students an opportunity to develop an Enlisted Fitness or Evaluation Report input (brag sheet).</w:t>
      </w:r>
    </w:p>
    <w:p w14:paraId="25A63187" w14:textId="77777777" w:rsidR="009C153D" w:rsidRDefault="009C153D">
      <w:pPr>
        <w:pStyle w:val="BodyText"/>
        <w:kinsoku w:val="0"/>
        <w:overflowPunct w:val="0"/>
        <w:spacing w:before="4"/>
      </w:pPr>
    </w:p>
    <w:p w14:paraId="73C6D451" w14:textId="77777777" w:rsidR="009C153D" w:rsidRDefault="00F22C45">
      <w:pPr>
        <w:pStyle w:val="Heading2"/>
        <w:numPr>
          <w:ilvl w:val="0"/>
          <w:numId w:val="6"/>
        </w:numPr>
        <w:tabs>
          <w:tab w:val="left" w:pos="463"/>
        </w:tabs>
        <w:kinsoku w:val="0"/>
        <w:overflowPunct w:val="0"/>
        <w:spacing w:before="1" w:line="240" w:lineRule="auto"/>
      </w:pPr>
      <w:r>
        <w:t>References:</w:t>
      </w:r>
    </w:p>
    <w:p w14:paraId="2DCC242F" w14:textId="77777777" w:rsidR="009C153D" w:rsidRDefault="009C153D">
      <w:pPr>
        <w:pStyle w:val="BodyText"/>
        <w:kinsoku w:val="0"/>
        <w:overflowPunct w:val="0"/>
        <w:spacing w:before="5"/>
        <w:rPr>
          <w:b/>
          <w:bCs/>
          <w:sz w:val="23"/>
          <w:szCs w:val="23"/>
        </w:rPr>
      </w:pPr>
    </w:p>
    <w:p w14:paraId="0B94E330" w14:textId="77777777" w:rsidR="009C153D" w:rsidRDefault="00F22C45">
      <w:pPr>
        <w:pStyle w:val="ListParagraph"/>
        <w:numPr>
          <w:ilvl w:val="1"/>
          <w:numId w:val="6"/>
        </w:numPr>
        <w:tabs>
          <w:tab w:val="left" w:pos="1003"/>
        </w:tabs>
        <w:kinsoku w:val="0"/>
        <w:overflowPunct w:val="0"/>
        <w:spacing w:before="1"/>
        <w:ind w:right="115" w:hanging="362"/>
      </w:pPr>
      <w:r>
        <w:t xml:space="preserve">BUPERSINST 1610.10 </w:t>
      </w:r>
      <w:r>
        <w:rPr>
          <w:spacing w:val="-2"/>
        </w:rPr>
        <w:t xml:space="preserve">(series), </w:t>
      </w:r>
      <w:r>
        <w:t xml:space="preserve">Navy </w:t>
      </w:r>
      <w:r>
        <w:rPr>
          <w:u w:val="single"/>
        </w:rPr>
        <w:t>Performance Evaluation and Counseling System</w:t>
      </w:r>
      <w:r>
        <w:t xml:space="preserve">, 1995, </w:t>
      </w:r>
      <w:r>
        <w:rPr>
          <w:spacing w:val="-4"/>
        </w:rPr>
        <w:t>Annex</w:t>
      </w:r>
      <w:r>
        <w:rPr>
          <w:spacing w:val="17"/>
        </w:rPr>
        <w:t xml:space="preserve"> </w:t>
      </w:r>
      <w:r>
        <w:t>S.</w:t>
      </w:r>
    </w:p>
    <w:p w14:paraId="69DC602F" w14:textId="77777777" w:rsidR="009C153D" w:rsidRDefault="009C153D">
      <w:pPr>
        <w:pStyle w:val="BodyText"/>
        <w:kinsoku w:val="0"/>
        <w:overflowPunct w:val="0"/>
        <w:spacing w:before="9"/>
      </w:pPr>
    </w:p>
    <w:p w14:paraId="4662CA4F" w14:textId="77777777" w:rsidR="009C153D" w:rsidRDefault="00F22C45">
      <w:pPr>
        <w:pStyle w:val="Heading2"/>
        <w:numPr>
          <w:ilvl w:val="0"/>
          <w:numId w:val="6"/>
        </w:numPr>
        <w:tabs>
          <w:tab w:val="left" w:pos="463"/>
        </w:tabs>
        <w:kinsoku w:val="0"/>
        <w:overflowPunct w:val="0"/>
      </w:pPr>
      <w:r>
        <w:t>Assignment:</w:t>
      </w:r>
    </w:p>
    <w:p w14:paraId="56F80D5E" w14:textId="77777777" w:rsidR="009C153D" w:rsidRDefault="00F22C45">
      <w:pPr>
        <w:pStyle w:val="BodyText"/>
        <w:kinsoku w:val="0"/>
        <w:overflowPunct w:val="0"/>
        <w:spacing w:line="273" w:lineRule="exact"/>
        <w:ind w:left="1108"/>
      </w:pPr>
      <w:r>
        <w:t>Develop this brag sheet, of your performance, over the past three months.</w:t>
      </w:r>
    </w:p>
    <w:p w14:paraId="0525B2BB" w14:textId="77777777" w:rsidR="009C153D" w:rsidRDefault="009C153D">
      <w:pPr>
        <w:pStyle w:val="BodyText"/>
        <w:kinsoku w:val="0"/>
        <w:overflowPunct w:val="0"/>
        <w:spacing w:before="1"/>
      </w:pPr>
    </w:p>
    <w:p w14:paraId="124672C6" w14:textId="77777777" w:rsidR="009C153D" w:rsidRDefault="00F22C45">
      <w:pPr>
        <w:pStyle w:val="ListParagraph"/>
        <w:numPr>
          <w:ilvl w:val="1"/>
          <w:numId w:val="6"/>
        </w:numPr>
        <w:tabs>
          <w:tab w:val="left" w:pos="1003"/>
        </w:tabs>
        <w:kinsoku w:val="0"/>
        <w:overflowPunct w:val="0"/>
        <w:spacing w:before="1"/>
        <w:ind w:left="1108" w:hanging="504"/>
      </w:pPr>
      <w:r>
        <w:t>Administrative</w:t>
      </w:r>
      <w:r>
        <w:rPr>
          <w:spacing w:val="-12"/>
        </w:rPr>
        <w:t xml:space="preserve"> </w:t>
      </w:r>
      <w:r>
        <w:t>data</w:t>
      </w:r>
    </w:p>
    <w:p w14:paraId="33ADCA4E" w14:textId="77777777" w:rsidR="009C153D" w:rsidRDefault="009C153D">
      <w:pPr>
        <w:pStyle w:val="BodyText"/>
        <w:kinsoku w:val="0"/>
        <w:overflowPunct w:val="0"/>
        <w:spacing w:before="1"/>
      </w:pPr>
    </w:p>
    <w:p w14:paraId="2D36EAE7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  <w:spacing w:line="275" w:lineRule="exact"/>
      </w:pPr>
      <w:r>
        <w:t xml:space="preserve">Full </w:t>
      </w:r>
      <w:r>
        <w:rPr>
          <w:spacing w:val="-3"/>
        </w:rPr>
        <w:t xml:space="preserve">name </w:t>
      </w:r>
      <w:r>
        <w:t xml:space="preserve">(indicate if changed </w:t>
      </w:r>
      <w:r>
        <w:rPr>
          <w:spacing w:val="-3"/>
        </w:rPr>
        <w:t>during</w:t>
      </w:r>
      <w:r>
        <w:rPr>
          <w:spacing w:val="21"/>
        </w:rPr>
        <w:t xml:space="preserve"> </w:t>
      </w:r>
      <w:r>
        <w:t>period):</w:t>
      </w:r>
    </w:p>
    <w:p w14:paraId="2EDE6E38" w14:textId="77777777" w:rsidR="009C153D" w:rsidRDefault="00372CA5">
      <w:pPr>
        <w:pStyle w:val="ListParagraph"/>
        <w:numPr>
          <w:ilvl w:val="3"/>
          <w:numId w:val="6"/>
        </w:numPr>
        <w:tabs>
          <w:tab w:val="left" w:pos="2117"/>
        </w:tabs>
        <w:kinsoku w:val="0"/>
        <w:overflowPunct w:val="0"/>
        <w:spacing w:line="293" w:lineRule="exact"/>
      </w:pPr>
      <w:r>
        <w:t>Woodin, Brent D</w:t>
      </w:r>
      <w:r w:rsidR="00F22C45">
        <w:t>.</w:t>
      </w:r>
    </w:p>
    <w:p w14:paraId="26372D11" w14:textId="77777777" w:rsidR="009C153D" w:rsidRDefault="009C153D">
      <w:pPr>
        <w:pStyle w:val="BodyText"/>
        <w:kinsoku w:val="0"/>
        <w:overflowPunct w:val="0"/>
        <w:spacing w:before="1"/>
      </w:pPr>
    </w:p>
    <w:p w14:paraId="2DC8AD09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</w:pPr>
      <w:r>
        <w:t xml:space="preserve">Rate </w:t>
      </w:r>
      <w:r>
        <w:rPr>
          <w:spacing w:val="-3"/>
        </w:rPr>
        <w:t xml:space="preserve">and </w:t>
      </w:r>
      <w:r>
        <w:t>warfare/qualification designator(</w:t>
      </w:r>
      <w:proofErr w:type="gramStart"/>
      <w:r>
        <w:t>s)  (</w:t>
      </w:r>
      <w:proofErr w:type="gramEnd"/>
      <w:r>
        <w:t>Indicate if frocked or</w:t>
      </w:r>
      <w:r>
        <w:rPr>
          <w:spacing w:val="-10"/>
        </w:rPr>
        <w:t xml:space="preserve"> </w:t>
      </w:r>
      <w:r>
        <w:t>selectee):</w:t>
      </w:r>
    </w:p>
    <w:p w14:paraId="06A2ED2B" w14:textId="77777777" w:rsidR="009C153D" w:rsidRDefault="00372CA5">
      <w:pPr>
        <w:pStyle w:val="ListParagraph"/>
        <w:numPr>
          <w:ilvl w:val="3"/>
          <w:numId w:val="6"/>
        </w:numPr>
        <w:tabs>
          <w:tab w:val="left" w:pos="2117"/>
        </w:tabs>
        <w:kinsoku w:val="0"/>
        <w:overflowPunct w:val="0"/>
        <w:spacing w:before="4"/>
      </w:pPr>
      <w:r>
        <w:t>HN</w:t>
      </w:r>
      <w:r w:rsidR="00F22C45">
        <w:t>/L23A</w:t>
      </w:r>
    </w:p>
    <w:p w14:paraId="33713542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  <w:spacing w:before="269"/>
      </w:pPr>
      <w:r>
        <w:t>Social security</w:t>
      </w:r>
      <w:r>
        <w:rPr>
          <w:spacing w:val="-13"/>
        </w:rPr>
        <w:t xml:space="preserve"> </w:t>
      </w:r>
      <w:r>
        <w:t>number:</w:t>
      </w:r>
    </w:p>
    <w:p w14:paraId="1914E604" w14:textId="77777777" w:rsidR="009C153D" w:rsidRDefault="00673846">
      <w:pPr>
        <w:pStyle w:val="BodyText"/>
        <w:kinsoku w:val="0"/>
        <w:overflowPunct w:val="0"/>
        <w:spacing w:before="4"/>
        <w:ind w:left="1832"/>
      </w:pPr>
      <w:r>
        <w:rPr>
          <w:rFonts w:ascii="Symbol" w:hAnsi="Symbol" w:cs="Symbol"/>
        </w:rPr>
        <w:t></w:t>
      </w:r>
      <w:r>
        <w:t xml:space="preserve"> </w:t>
      </w:r>
      <w:r w:rsidR="00372CA5">
        <w:rPr>
          <w:spacing w:val="52"/>
        </w:rPr>
        <w:t>9050</w:t>
      </w:r>
    </w:p>
    <w:p w14:paraId="51C8F467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  <w:spacing w:before="270"/>
      </w:pPr>
      <w:r>
        <w:t>USN or</w:t>
      </w:r>
      <w:r>
        <w:rPr>
          <w:spacing w:val="5"/>
        </w:rPr>
        <w:t xml:space="preserve"> </w:t>
      </w:r>
      <w:r>
        <w:t>USNR:</w:t>
      </w:r>
    </w:p>
    <w:p w14:paraId="2555022A" w14:textId="77777777" w:rsidR="009C153D" w:rsidRDefault="00F22C45">
      <w:pPr>
        <w:pStyle w:val="ListParagraph"/>
        <w:numPr>
          <w:ilvl w:val="3"/>
          <w:numId w:val="6"/>
        </w:numPr>
        <w:tabs>
          <w:tab w:val="left" w:pos="2117"/>
        </w:tabs>
        <w:kinsoku w:val="0"/>
        <w:overflowPunct w:val="0"/>
        <w:spacing w:before="4"/>
      </w:pPr>
      <w:r>
        <w:t>USN</w:t>
      </w:r>
    </w:p>
    <w:p w14:paraId="4940CA91" w14:textId="77777777" w:rsidR="009C153D" w:rsidRDefault="009C153D">
      <w:pPr>
        <w:pStyle w:val="BodyText"/>
        <w:kinsoku w:val="0"/>
        <w:overflowPunct w:val="0"/>
      </w:pPr>
    </w:p>
    <w:p w14:paraId="55A7F730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  <w:spacing w:before="1"/>
      </w:pPr>
      <w:r>
        <w:t>Date reported to present command:</w:t>
      </w:r>
      <w:r>
        <w:rPr>
          <w:spacing w:val="-9"/>
        </w:rPr>
        <w:t xml:space="preserve"> </w:t>
      </w:r>
      <w:r w:rsidR="00372CA5">
        <w:t>30JUN2020</w:t>
      </w:r>
    </w:p>
    <w:p w14:paraId="27C2D676" w14:textId="77777777" w:rsidR="009C153D" w:rsidRDefault="009C153D">
      <w:pPr>
        <w:pStyle w:val="BodyText"/>
        <w:kinsoku w:val="0"/>
        <w:overflowPunct w:val="0"/>
        <w:spacing w:before="2"/>
      </w:pPr>
    </w:p>
    <w:p w14:paraId="78AA4787" w14:textId="77777777" w:rsidR="009C153D" w:rsidRDefault="00F22C4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</w:pPr>
      <w:r>
        <w:t>Ending date of last regular report:</w:t>
      </w:r>
      <w:r>
        <w:rPr>
          <w:spacing w:val="-1"/>
        </w:rPr>
        <w:t xml:space="preserve"> </w:t>
      </w:r>
      <w:r w:rsidR="00372CA5">
        <w:t>30JUN2020</w:t>
      </w:r>
    </w:p>
    <w:p w14:paraId="3786FE01" w14:textId="77777777" w:rsidR="009C153D" w:rsidRDefault="009C153D">
      <w:pPr>
        <w:pStyle w:val="BodyText"/>
        <w:kinsoku w:val="0"/>
        <w:overflowPunct w:val="0"/>
        <w:spacing w:before="5"/>
        <w:rPr>
          <w:sz w:val="23"/>
          <w:szCs w:val="23"/>
        </w:rPr>
      </w:pPr>
    </w:p>
    <w:p w14:paraId="50CB3EDC" w14:textId="77777777" w:rsidR="009C153D" w:rsidRDefault="00372CA5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</w:pPr>
      <w:r>
        <w:t>Date of rate: 01MAR2019</w:t>
      </w:r>
    </w:p>
    <w:p w14:paraId="2037573D" w14:textId="77777777" w:rsidR="009C153D" w:rsidRDefault="009C153D">
      <w:pPr>
        <w:pStyle w:val="BodyText"/>
        <w:kinsoku w:val="0"/>
        <w:overflowPunct w:val="0"/>
        <w:spacing w:before="1"/>
      </w:pPr>
    </w:p>
    <w:p w14:paraId="061A866C" w14:textId="77777777" w:rsidR="009C153D" w:rsidRDefault="00F22C45">
      <w:pPr>
        <w:pStyle w:val="ListParagraph"/>
        <w:numPr>
          <w:ilvl w:val="1"/>
          <w:numId w:val="6"/>
        </w:numPr>
        <w:tabs>
          <w:tab w:val="left" w:pos="1109"/>
        </w:tabs>
        <w:kinsoku w:val="0"/>
        <w:overflowPunct w:val="0"/>
        <w:ind w:left="1108" w:right="516" w:hanging="504"/>
        <w:rPr>
          <w:spacing w:val="-4"/>
        </w:rPr>
      </w:pPr>
      <w:r>
        <w:t xml:space="preserve">Duties assigned and number of </w:t>
      </w:r>
      <w:r>
        <w:rPr>
          <w:spacing w:val="-3"/>
        </w:rPr>
        <w:t xml:space="preserve">months </w:t>
      </w:r>
      <w:r>
        <w:t xml:space="preserve">assigned during this report period, </w:t>
      </w:r>
      <w:r>
        <w:rPr>
          <w:spacing w:val="-3"/>
        </w:rPr>
        <w:t xml:space="preserve">listed </w:t>
      </w:r>
      <w:r>
        <w:rPr>
          <w:spacing w:val="-4"/>
        </w:rPr>
        <w:t xml:space="preserve">by </w:t>
      </w:r>
      <w:r>
        <w:t>duty</w:t>
      </w:r>
      <w:r>
        <w:rPr>
          <w:spacing w:val="7"/>
        </w:rPr>
        <w:t xml:space="preserve"> </w:t>
      </w:r>
      <w:r>
        <w:rPr>
          <w:spacing w:val="-4"/>
        </w:rPr>
        <w:t>title</w:t>
      </w:r>
    </w:p>
    <w:p w14:paraId="42A386BF" w14:textId="77777777" w:rsidR="009C153D" w:rsidRDefault="009C153D">
      <w:pPr>
        <w:pStyle w:val="BodyText"/>
        <w:kinsoku w:val="0"/>
        <w:overflowPunct w:val="0"/>
      </w:pPr>
    </w:p>
    <w:p w14:paraId="167518FE" w14:textId="77777777" w:rsidR="009C153D" w:rsidRDefault="00F22C45" w:rsidP="00545D1A">
      <w:pPr>
        <w:pStyle w:val="ListParagraph"/>
        <w:numPr>
          <w:ilvl w:val="2"/>
          <w:numId w:val="6"/>
        </w:numPr>
        <w:tabs>
          <w:tab w:val="left" w:pos="1471"/>
        </w:tabs>
        <w:kinsoku w:val="0"/>
        <w:overflowPunct w:val="0"/>
      </w:pPr>
      <w:r>
        <w:t>Primary</w:t>
      </w:r>
      <w:r>
        <w:rPr>
          <w:spacing w:val="-7"/>
        </w:rPr>
        <w:t xml:space="preserve"> </w:t>
      </w:r>
      <w:r>
        <w:t>duties:</w:t>
      </w:r>
    </w:p>
    <w:p w14:paraId="254C8651" w14:textId="28EA692C" w:rsidR="00673846" w:rsidRDefault="00372CA5" w:rsidP="00673846">
      <w:pPr>
        <w:pStyle w:val="ListParagraph"/>
        <w:numPr>
          <w:ilvl w:val="3"/>
          <w:numId w:val="6"/>
        </w:numPr>
        <w:tabs>
          <w:tab w:val="left" w:pos="2117"/>
        </w:tabs>
        <w:kinsoku w:val="0"/>
        <w:overflowPunct w:val="0"/>
        <w:spacing w:line="237" w:lineRule="auto"/>
        <w:ind w:left="2187" w:right="197" w:hanging="355"/>
      </w:pPr>
      <w:r>
        <w:t>Otorh</w:t>
      </w:r>
      <w:r w:rsidR="00CC7D0C">
        <w:t xml:space="preserve">inolaryngology Service </w:t>
      </w:r>
      <w:r w:rsidR="0037414E">
        <w:t>Tech</w:t>
      </w:r>
      <w:r w:rsidR="00913997">
        <w:t xml:space="preserve"> - track</w:t>
      </w:r>
      <w:r w:rsidR="00673846">
        <w:t xml:space="preserve"> of supplies and equipment</w:t>
      </w:r>
      <w:r w:rsidR="00913997">
        <w:t>.</w:t>
      </w:r>
      <w:r w:rsidR="00CC7D0C">
        <w:t xml:space="preserve"> Ensure ENT surgical service </w:t>
      </w:r>
      <w:r w:rsidR="0037414E">
        <w:t>is</w:t>
      </w:r>
      <w:r w:rsidR="00CC7D0C">
        <w:t xml:space="preserve"> running with no error or fault.</w:t>
      </w:r>
    </w:p>
    <w:p w14:paraId="03C99431" w14:textId="77777777" w:rsidR="00913997" w:rsidRDefault="00913997" w:rsidP="00673846">
      <w:pPr>
        <w:pStyle w:val="ListParagraph"/>
        <w:numPr>
          <w:ilvl w:val="3"/>
          <w:numId w:val="6"/>
        </w:numPr>
        <w:tabs>
          <w:tab w:val="left" w:pos="2117"/>
        </w:tabs>
        <w:kinsoku w:val="0"/>
        <w:overflowPunct w:val="0"/>
        <w:spacing w:line="237" w:lineRule="auto"/>
        <w:ind w:left="2187" w:right="197" w:hanging="355"/>
      </w:pPr>
      <w:r>
        <w:t xml:space="preserve">Surgical Technologist- </w:t>
      </w:r>
      <w:r w:rsidR="00EC0EFE">
        <w:t>ENT, Orthopedic-Sports, General Surgery</w:t>
      </w:r>
      <w:r w:rsidR="00625D4C">
        <w:t xml:space="preserve">. </w:t>
      </w:r>
    </w:p>
    <w:p w14:paraId="6746C935" w14:textId="77777777" w:rsidR="00372CA5" w:rsidRDefault="00372CA5" w:rsidP="00D80C13">
      <w:pPr>
        <w:tabs>
          <w:tab w:val="left" w:pos="1091"/>
        </w:tabs>
        <w:kinsoku w:val="0"/>
        <w:overflowPunct w:val="0"/>
        <w:spacing w:before="67"/>
      </w:pPr>
    </w:p>
    <w:p w14:paraId="21A1D2F1" w14:textId="77777777" w:rsidR="00E363AC" w:rsidRDefault="00E363AC" w:rsidP="00372CA5">
      <w:pPr>
        <w:pStyle w:val="ListParagraph"/>
        <w:tabs>
          <w:tab w:val="left" w:pos="1091"/>
        </w:tabs>
        <w:kinsoku w:val="0"/>
        <w:overflowPunct w:val="0"/>
        <w:spacing w:before="1"/>
        <w:ind w:left="1800" w:firstLine="0"/>
      </w:pPr>
      <w:r>
        <w:t xml:space="preserve"> </w:t>
      </w:r>
    </w:p>
    <w:p w14:paraId="5826357A" w14:textId="77777777" w:rsidR="009C153D" w:rsidRDefault="00F22C45" w:rsidP="001A4C0D">
      <w:pPr>
        <w:pStyle w:val="ListParagraph"/>
        <w:numPr>
          <w:ilvl w:val="2"/>
          <w:numId w:val="6"/>
        </w:numPr>
        <w:tabs>
          <w:tab w:val="left" w:pos="1091"/>
        </w:tabs>
        <w:kinsoku w:val="0"/>
        <w:overflowPunct w:val="0"/>
        <w:spacing w:before="1"/>
        <w:ind w:left="1090"/>
      </w:pPr>
      <w:r>
        <w:t>Watch standing</w:t>
      </w:r>
      <w:r>
        <w:rPr>
          <w:spacing w:val="-11"/>
        </w:rPr>
        <w:t xml:space="preserve"> </w:t>
      </w:r>
      <w:r>
        <w:t>duties:</w:t>
      </w:r>
    </w:p>
    <w:p w14:paraId="4CDE5F90" w14:textId="77777777" w:rsidR="00673846" w:rsidRDefault="00673846">
      <w:pPr>
        <w:pStyle w:val="ListParagraph"/>
        <w:numPr>
          <w:ilvl w:val="3"/>
          <w:numId w:val="6"/>
        </w:numPr>
        <w:tabs>
          <w:tab w:val="left" w:pos="1737"/>
        </w:tabs>
        <w:kinsoku w:val="0"/>
        <w:overflowPunct w:val="0"/>
        <w:spacing w:before="1"/>
        <w:ind w:left="1736"/>
      </w:pPr>
      <w:r>
        <w:t>MOR watch bill</w:t>
      </w:r>
    </w:p>
    <w:p w14:paraId="0A04F3C7" w14:textId="1BAF3197" w:rsidR="009C153D" w:rsidRDefault="00D80C13" w:rsidP="00D80C13">
      <w:pPr>
        <w:pStyle w:val="ListParagraph"/>
        <w:numPr>
          <w:ilvl w:val="3"/>
          <w:numId w:val="6"/>
        </w:numPr>
        <w:tabs>
          <w:tab w:val="left" w:pos="1737"/>
        </w:tabs>
        <w:kinsoku w:val="0"/>
        <w:overflowPunct w:val="0"/>
        <w:spacing w:before="1"/>
        <w:ind w:left="1736"/>
      </w:pPr>
      <w:r>
        <w:t xml:space="preserve">ENT on-call </w:t>
      </w:r>
      <w:r w:rsidR="000F37A4">
        <w:t>24/7 duty</w:t>
      </w:r>
      <w:r>
        <w:t>, for critical and emergency Pediatric airway cases</w:t>
      </w:r>
      <w:r w:rsidR="000F37A4">
        <w:t>, emergency functional endoscopic sinus surgery</w:t>
      </w:r>
      <w:r w:rsidR="00585D19">
        <w:t>,</w:t>
      </w:r>
      <w:r>
        <w:t xml:space="preserve"> and/or facial fractures</w:t>
      </w:r>
      <w:r w:rsidR="0037414E">
        <w:t>.</w:t>
      </w:r>
    </w:p>
    <w:p w14:paraId="7B08D24F" w14:textId="77777777" w:rsidR="009C153D" w:rsidRDefault="00F22C45">
      <w:pPr>
        <w:pStyle w:val="BodyText"/>
        <w:kinsoku w:val="0"/>
        <w:overflowPunct w:val="0"/>
        <w:ind w:left="756"/>
      </w:pPr>
      <w:r>
        <w:lastRenderedPageBreak/>
        <w:t>Job information</w:t>
      </w:r>
    </w:p>
    <w:p w14:paraId="1C7929AC" w14:textId="77777777" w:rsidR="009C153D" w:rsidRDefault="009C153D">
      <w:pPr>
        <w:pStyle w:val="BodyText"/>
        <w:kinsoku w:val="0"/>
        <w:overflowPunct w:val="0"/>
        <w:spacing w:before="1"/>
      </w:pPr>
    </w:p>
    <w:p w14:paraId="6F406075" w14:textId="77777777" w:rsidR="009C153D" w:rsidRDefault="00F22C45">
      <w:pPr>
        <w:pStyle w:val="ListParagraph"/>
        <w:numPr>
          <w:ilvl w:val="0"/>
          <w:numId w:val="5"/>
        </w:numPr>
        <w:tabs>
          <w:tab w:val="left" w:pos="1091"/>
        </w:tabs>
        <w:kinsoku w:val="0"/>
        <w:overflowPunct w:val="0"/>
      </w:pPr>
      <w:r>
        <w:t xml:space="preserve">Principal activities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t>responsibilities:</w:t>
      </w:r>
    </w:p>
    <w:p w14:paraId="13C15275" w14:textId="77777777" w:rsidR="009C153D" w:rsidRDefault="009C153D">
      <w:pPr>
        <w:pStyle w:val="BodyText"/>
        <w:kinsoku w:val="0"/>
        <w:overflowPunct w:val="0"/>
        <w:spacing w:before="9"/>
        <w:rPr>
          <w:sz w:val="23"/>
          <w:szCs w:val="23"/>
        </w:rPr>
      </w:pPr>
    </w:p>
    <w:p w14:paraId="7A84FFFB" w14:textId="11E57A5A" w:rsidR="00673846" w:rsidRDefault="0037414E" w:rsidP="00673846">
      <w:pPr>
        <w:pStyle w:val="ListParagraph"/>
        <w:numPr>
          <w:ilvl w:val="1"/>
          <w:numId w:val="5"/>
        </w:numPr>
      </w:pPr>
      <w:r>
        <w:t>Secondary</w:t>
      </w:r>
      <w:r w:rsidR="008C3391">
        <w:t xml:space="preserve"> </w:t>
      </w:r>
      <w:r w:rsidR="00673846" w:rsidRPr="00673846">
        <w:t>Surgical T</w:t>
      </w:r>
      <w:r w:rsidR="008C3391">
        <w:t>echnologist</w:t>
      </w:r>
      <w:r w:rsidR="00372CA5">
        <w:t xml:space="preserve"> Lead for the Otorhinolaryngology</w:t>
      </w:r>
      <w:r w:rsidR="006C604E">
        <w:t xml:space="preserve"> </w:t>
      </w:r>
      <w:r w:rsidR="00066569">
        <w:t xml:space="preserve">service </w:t>
      </w:r>
      <w:r w:rsidR="00673846" w:rsidRPr="00673846">
        <w:t xml:space="preserve">to include </w:t>
      </w:r>
      <w:r>
        <w:t xml:space="preserve">tracking </w:t>
      </w:r>
      <w:r w:rsidR="00673846" w:rsidRPr="00673846">
        <w:t>of supplies</w:t>
      </w:r>
      <w:r w:rsidR="008C3391">
        <w:t xml:space="preserve"> and equipment that </w:t>
      </w:r>
      <w:r>
        <w:t>are</w:t>
      </w:r>
      <w:r w:rsidR="008C3391">
        <w:t xml:space="preserve"> used</w:t>
      </w:r>
      <w:r w:rsidR="00673846" w:rsidRPr="00673846">
        <w:t>.</w:t>
      </w:r>
      <w:r w:rsidR="00BA5217">
        <w:t xml:space="preserve"> Scrubbed and first assisted in </w:t>
      </w:r>
      <w:r w:rsidR="000F37A4">
        <w:t>1</w:t>
      </w:r>
      <w:r w:rsidR="00502ABB">
        <w:t>51</w:t>
      </w:r>
      <w:r w:rsidR="00BA5217">
        <w:t xml:space="preserve">9 Otorhinolaryngology surgical cases to include </w:t>
      </w:r>
      <w:r w:rsidR="000F37A4">
        <w:t>6</w:t>
      </w:r>
      <w:r w:rsidR="00502ABB">
        <w:t>9</w:t>
      </w:r>
      <w:r w:rsidR="000F37A4">
        <w:t>1</w:t>
      </w:r>
      <w:r w:rsidR="00BA5217">
        <w:t xml:space="preserve"> Rhino</w:t>
      </w:r>
      <w:r w:rsidR="00EC0EFE">
        <w:t>-</w:t>
      </w:r>
      <w:r>
        <w:t>S</w:t>
      </w:r>
      <w:r w:rsidR="00BA5217">
        <w:t xml:space="preserve">eptoplasty/Functional Endoscopic Sinus Surgeries, </w:t>
      </w:r>
      <w:r w:rsidR="00502ABB">
        <w:t>21</w:t>
      </w:r>
      <w:r w:rsidR="00BA5217">
        <w:t>2 Tonsillectomy/Adenoidectomy cases</w:t>
      </w:r>
      <w:r>
        <w:t xml:space="preserve"> to include Marsupialization of the salivary duct and UPPP(</w:t>
      </w:r>
      <w:proofErr w:type="spellStart"/>
      <w:r w:rsidRPr="0037414E">
        <w:rPr>
          <w:color w:val="040C28"/>
        </w:rPr>
        <w:t>Uvulopalatopharyngoplasty</w:t>
      </w:r>
      <w:proofErr w:type="spellEnd"/>
      <w:r>
        <w:rPr>
          <w:color w:val="040C28"/>
        </w:rPr>
        <w:t>)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.</w:t>
      </w:r>
      <w:r w:rsidR="00BA5217">
        <w:t xml:space="preserve"> </w:t>
      </w:r>
      <w:r w:rsidR="000F37A4">
        <w:t>8</w:t>
      </w:r>
      <w:r w:rsidR="00BA5217">
        <w:t xml:space="preserve">6 Mandible/Upper-Midface facial fractures, </w:t>
      </w:r>
      <w:r w:rsidR="00502ABB">
        <w:t>23</w:t>
      </w:r>
      <w:r w:rsidR="000F37A4">
        <w:t>3</w:t>
      </w:r>
      <w:r w:rsidR="00BA5217">
        <w:t xml:space="preserve"> Lobectomy/Thyroidectomy and other Neck dissection cases, </w:t>
      </w:r>
      <w:r>
        <w:t>2</w:t>
      </w:r>
      <w:r w:rsidR="00502ABB">
        <w:t>6</w:t>
      </w:r>
      <w:r>
        <w:t>8 superficial skin excisions/lipoma/MOHS repairs, as</w:t>
      </w:r>
      <w:r w:rsidR="00BA5217">
        <w:t xml:space="preserve"> well as </w:t>
      </w:r>
      <w:r w:rsidR="00502ABB">
        <w:t>21</w:t>
      </w:r>
      <w:r w:rsidR="00BA5217">
        <w:t>8 Airway surgeries to include Bronchoscopy, Laryngoscopy, and vocal cord injections.</w:t>
      </w:r>
    </w:p>
    <w:p w14:paraId="5B5D4A33" w14:textId="77777777" w:rsidR="00957BC5" w:rsidRDefault="00957BC5" w:rsidP="00372CA5">
      <w:pPr>
        <w:pStyle w:val="ListParagraph"/>
        <w:ind w:left="2744" w:firstLine="0"/>
      </w:pPr>
    </w:p>
    <w:p w14:paraId="24F476D9" w14:textId="77777777" w:rsidR="006C604E" w:rsidRDefault="00957BC5" w:rsidP="00372CA5">
      <w:pPr>
        <w:pStyle w:val="ListParagraph"/>
        <w:numPr>
          <w:ilvl w:val="2"/>
          <w:numId w:val="5"/>
        </w:numPr>
      </w:pPr>
      <w:r>
        <w:t>Accounting for all the equipment on</w:t>
      </w:r>
      <w:r w:rsidR="00372CA5">
        <w:t xml:space="preserve"> ENT</w:t>
      </w:r>
      <w:r>
        <w:t xml:space="preserve"> pediatric emergency</w:t>
      </w:r>
      <w:r w:rsidR="00372CA5">
        <w:t xml:space="preserve"> airway</w:t>
      </w:r>
      <w:r>
        <w:t xml:space="preserve"> rolli</w:t>
      </w:r>
      <w:r w:rsidR="00372CA5">
        <w:t>ng cart.</w:t>
      </w:r>
      <w:r>
        <w:t xml:space="preserve">  </w:t>
      </w:r>
    </w:p>
    <w:p w14:paraId="51802106" w14:textId="77777777" w:rsidR="00744C7A" w:rsidRDefault="00744C7A" w:rsidP="006C604E">
      <w:pPr>
        <w:pStyle w:val="ListParagraph"/>
        <w:numPr>
          <w:ilvl w:val="2"/>
          <w:numId w:val="5"/>
        </w:numPr>
      </w:pPr>
      <w:r>
        <w:t xml:space="preserve">Updating and correcting current preference cards for each </w:t>
      </w:r>
      <w:r w:rsidR="00372CA5">
        <w:t>surgeon within ENT Service</w:t>
      </w:r>
      <w:r>
        <w:t xml:space="preserve">. </w:t>
      </w:r>
    </w:p>
    <w:p w14:paraId="3B7FB3E1" w14:textId="77777777" w:rsidR="00BA5217" w:rsidRDefault="00BA5217" w:rsidP="006C604E">
      <w:pPr>
        <w:pStyle w:val="ListParagraph"/>
        <w:numPr>
          <w:ilvl w:val="2"/>
          <w:numId w:val="5"/>
        </w:numPr>
      </w:pPr>
      <w:r>
        <w:t>Scrub/First Assist in broad range of ENT surgical cases.</w:t>
      </w:r>
    </w:p>
    <w:p w14:paraId="2D248A44" w14:textId="77777777" w:rsidR="00EC0EFE" w:rsidRPr="00673846" w:rsidRDefault="00EC0EFE" w:rsidP="006C604E">
      <w:pPr>
        <w:pStyle w:val="ListParagraph"/>
        <w:numPr>
          <w:ilvl w:val="2"/>
          <w:numId w:val="5"/>
        </w:numPr>
      </w:pPr>
      <w:r>
        <w:t>Manage ENT consumable supplies and inventory ENT supply on weekly basis.</w:t>
      </w:r>
    </w:p>
    <w:p w14:paraId="6DD93023" w14:textId="77777777" w:rsidR="00673846" w:rsidRPr="00673846" w:rsidRDefault="00673846" w:rsidP="00673846">
      <w:pPr>
        <w:pStyle w:val="ListParagraph"/>
        <w:tabs>
          <w:tab w:val="left" w:pos="1737"/>
        </w:tabs>
        <w:kinsoku w:val="0"/>
        <w:overflowPunct w:val="0"/>
        <w:ind w:left="1807" w:right="130" w:firstLine="0"/>
      </w:pPr>
    </w:p>
    <w:p w14:paraId="40189BF6" w14:textId="77777777" w:rsidR="009C153D" w:rsidRDefault="00F22C45">
      <w:pPr>
        <w:pStyle w:val="ListParagraph"/>
        <w:numPr>
          <w:ilvl w:val="0"/>
          <w:numId w:val="5"/>
        </w:numPr>
        <w:tabs>
          <w:tab w:val="left" w:pos="1091"/>
        </w:tabs>
        <w:kinsoku w:val="0"/>
        <w:overflowPunct w:val="0"/>
        <w:ind w:right="590"/>
      </w:pPr>
      <w:r>
        <w:t xml:space="preserve">Include equipment operated or qualified to operate </w:t>
      </w:r>
      <w:r>
        <w:rPr>
          <w:spacing w:val="-3"/>
        </w:rPr>
        <w:t xml:space="preserve">and </w:t>
      </w:r>
      <w:r>
        <w:t>"customers" served, if applicable:</w:t>
      </w:r>
    </w:p>
    <w:p w14:paraId="0B23FFEA" w14:textId="77777777" w:rsidR="009C153D" w:rsidRDefault="009C153D">
      <w:pPr>
        <w:pStyle w:val="BodyText"/>
        <w:kinsoku w:val="0"/>
        <w:overflowPunct w:val="0"/>
        <w:spacing w:before="4"/>
      </w:pPr>
    </w:p>
    <w:p w14:paraId="7F1D7BC9" w14:textId="77777777" w:rsidR="009C153D" w:rsidRDefault="00F22C45">
      <w:pPr>
        <w:pStyle w:val="ListParagraph"/>
        <w:numPr>
          <w:ilvl w:val="1"/>
          <w:numId w:val="5"/>
        </w:numPr>
        <w:tabs>
          <w:tab w:val="left" w:pos="1737"/>
        </w:tabs>
        <w:kinsoku w:val="0"/>
        <w:overflowPunct w:val="0"/>
        <w:spacing w:before="1" w:line="290" w:lineRule="exact"/>
        <w:ind w:left="1736"/>
      </w:pPr>
      <w:r>
        <w:t>Equipment qualified to</w:t>
      </w:r>
      <w:r>
        <w:rPr>
          <w:spacing w:val="-15"/>
        </w:rPr>
        <w:t xml:space="preserve"> </w:t>
      </w:r>
      <w:r>
        <w:t>operate:</w:t>
      </w:r>
    </w:p>
    <w:p w14:paraId="2922CEAC" w14:textId="77777777" w:rsidR="00673846" w:rsidRDefault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r>
        <w:t xml:space="preserve">Neptune </w:t>
      </w:r>
    </w:p>
    <w:p w14:paraId="375F71AE" w14:textId="77777777" w:rsidR="00673846" w:rsidRDefault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r>
        <w:t>Stryker camera systems</w:t>
      </w:r>
    </w:p>
    <w:p w14:paraId="6398E7D7" w14:textId="77777777" w:rsidR="00673846" w:rsidRDefault="00673846" w:rsidP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proofErr w:type="spellStart"/>
      <w:r>
        <w:t>Bovie</w:t>
      </w:r>
      <w:proofErr w:type="spellEnd"/>
      <w:r>
        <w:t xml:space="preserve"> machine</w:t>
      </w:r>
    </w:p>
    <w:p w14:paraId="7C0315D1" w14:textId="77777777" w:rsidR="00372CA5" w:rsidRDefault="00372CA5" w:rsidP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proofErr w:type="spellStart"/>
      <w:r>
        <w:t>Anspach</w:t>
      </w:r>
      <w:proofErr w:type="spellEnd"/>
      <w:r>
        <w:t xml:space="preserve"> Drill</w:t>
      </w:r>
    </w:p>
    <w:p w14:paraId="1D68F6A7" w14:textId="774EB8C9" w:rsidR="00372CA5" w:rsidRDefault="00372CA5" w:rsidP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r>
        <w:t>Medtronic</w:t>
      </w:r>
      <w:r w:rsidR="00502ABB">
        <w:t xml:space="preserve"> </w:t>
      </w:r>
      <w:proofErr w:type="spellStart"/>
      <w:r w:rsidR="00502ABB">
        <w:t>Straightshot</w:t>
      </w:r>
      <w:proofErr w:type="spellEnd"/>
      <w:r>
        <w:t xml:space="preserve"> Micro-</w:t>
      </w:r>
      <w:proofErr w:type="spellStart"/>
      <w:r>
        <w:t>debrider</w:t>
      </w:r>
      <w:proofErr w:type="spellEnd"/>
    </w:p>
    <w:p w14:paraId="5ECB24BB" w14:textId="28C45277" w:rsidR="00372CA5" w:rsidRDefault="000F37A4" w:rsidP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proofErr w:type="spellStart"/>
      <w:r>
        <w:t>Oscara</w:t>
      </w:r>
      <w:proofErr w:type="spellEnd"/>
      <w:r>
        <w:t xml:space="preserve"> </w:t>
      </w:r>
      <w:r w:rsidR="00372CA5">
        <w:t>Baha drill system</w:t>
      </w:r>
    </w:p>
    <w:p w14:paraId="324CFF63" w14:textId="77777777" w:rsidR="00372CA5" w:rsidRDefault="00372CA5" w:rsidP="00673846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7" w:lineRule="exact"/>
        <w:ind w:hanging="575"/>
      </w:pPr>
      <w:proofErr w:type="spellStart"/>
      <w:r>
        <w:t>Ziess</w:t>
      </w:r>
      <w:proofErr w:type="spellEnd"/>
      <w:r>
        <w:t>/</w:t>
      </w:r>
      <w:proofErr w:type="spellStart"/>
      <w:r>
        <w:t>Lieca</w:t>
      </w:r>
      <w:proofErr w:type="spellEnd"/>
      <w:r>
        <w:t xml:space="preserve"> microscopes</w:t>
      </w:r>
    </w:p>
    <w:p w14:paraId="4EEE508E" w14:textId="77777777" w:rsidR="009C153D" w:rsidRDefault="009C153D">
      <w:pPr>
        <w:pStyle w:val="BodyText"/>
        <w:kinsoku w:val="0"/>
        <w:overflowPunct w:val="0"/>
        <w:spacing w:before="8"/>
        <w:rPr>
          <w:sz w:val="22"/>
          <w:szCs w:val="22"/>
        </w:rPr>
      </w:pPr>
    </w:p>
    <w:p w14:paraId="27953E64" w14:textId="77777777" w:rsidR="009C153D" w:rsidRDefault="00F22C45">
      <w:pPr>
        <w:pStyle w:val="ListParagraph"/>
        <w:numPr>
          <w:ilvl w:val="1"/>
          <w:numId w:val="5"/>
        </w:numPr>
        <w:tabs>
          <w:tab w:val="left" w:pos="1737"/>
        </w:tabs>
        <w:kinsoku w:val="0"/>
        <w:overflowPunct w:val="0"/>
        <w:spacing w:line="290" w:lineRule="exact"/>
        <w:ind w:left="1736"/>
      </w:pPr>
      <w:r>
        <w:t>Customers</w:t>
      </w:r>
      <w:r>
        <w:rPr>
          <w:spacing w:val="-8"/>
        </w:rPr>
        <w:t xml:space="preserve"> </w:t>
      </w:r>
      <w:r>
        <w:t>served:</w:t>
      </w:r>
    </w:p>
    <w:p w14:paraId="23873DE6" w14:textId="77777777" w:rsidR="009C153D" w:rsidRDefault="00D80C13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83" w:lineRule="exact"/>
        <w:ind w:hanging="575"/>
      </w:pPr>
      <w:r>
        <w:t>1 Local Operating Room in clinic</w:t>
      </w:r>
    </w:p>
    <w:p w14:paraId="165E638B" w14:textId="77777777" w:rsidR="009C153D" w:rsidRDefault="00F22C45">
      <w:pPr>
        <w:pStyle w:val="ListParagraph"/>
        <w:numPr>
          <w:ilvl w:val="2"/>
          <w:numId w:val="5"/>
        </w:numPr>
        <w:tabs>
          <w:tab w:val="left" w:pos="2745"/>
        </w:tabs>
        <w:kinsoku w:val="0"/>
        <w:overflowPunct w:val="0"/>
        <w:spacing w:line="277" w:lineRule="exact"/>
        <w:ind w:hanging="575"/>
      </w:pPr>
      <w:r>
        <w:t>18-room Main Operating</w:t>
      </w:r>
      <w:r>
        <w:rPr>
          <w:spacing w:val="-8"/>
        </w:rPr>
        <w:t xml:space="preserve"> </w:t>
      </w:r>
      <w:r>
        <w:t>Room</w:t>
      </w:r>
    </w:p>
    <w:p w14:paraId="3E1D8DCF" w14:textId="77777777" w:rsidR="009C153D" w:rsidRDefault="009C153D">
      <w:pPr>
        <w:pStyle w:val="BodyText"/>
        <w:kinsoku w:val="0"/>
        <w:overflowPunct w:val="0"/>
        <w:spacing w:before="3"/>
        <w:rPr>
          <w:sz w:val="22"/>
          <w:szCs w:val="22"/>
        </w:rPr>
      </w:pPr>
    </w:p>
    <w:p w14:paraId="0ED60E87" w14:textId="77777777" w:rsidR="009C153D" w:rsidRDefault="00F22C45" w:rsidP="00372CA5">
      <w:pPr>
        <w:pStyle w:val="ListParagraph"/>
        <w:numPr>
          <w:ilvl w:val="0"/>
          <w:numId w:val="5"/>
        </w:numPr>
        <w:tabs>
          <w:tab w:val="left" w:pos="1091"/>
        </w:tabs>
        <w:kinsoku w:val="0"/>
        <w:overflowPunct w:val="0"/>
        <w:spacing w:before="1"/>
        <w:ind w:right="492"/>
      </w:pPr>
      <w:r>
        <w:t xml:space="preserve">Individual accomplishments, </w:t>
      </w:r>
      <w:r>
        <w:rPr>
          <w:spacing w:val="-3"/>
        </w:rPr>
        <w:t xml:space="preserve">including </w:t>
      </w:r>
      <w:r>
        <w:t xml:space="preserve">experience gained </w:t>
      </w:r>
      <w:r>
        <w:rPr>
          <w:spacing w:val="-3"/>
        </w:rPr>
        <w:t xml:space="preserve">and </w:t>
      </w:r>
      <w:r>
        <w:t>contributions to team</w:t>
      </w:r>
      <w:r>
        <w:rPr>
          <w:spacing w:val="-14"/>
        </w:rPr>
        <w:t xml:space="preserve"> </w:t>
      </w:r>
      <w:r>
        <w:t>achievements</w:t>
      </w:r>
    </w:p>
    <w:p w14:paraId="44F7F9BB" w14:textId="6853A403" w:rsidR="009C153D" w:rsidRDefault="00502ABB">
      <w:pPr>
        <w:pStyle w:val="BodyText"/>
        <w:kinsoku w:val="0"/>
        <w:overflowPunct w:val="0"/>
        <w:spacing w:before="5" w:line="292" w:lineRule="exact"/>
        <w:ind w:left="1452"/>
      </w:pPr>
      <w:r>
        <w:rPr>
          <w:rFonts w:ascii="Symbol" w:hAnsi="Symbol" w:cs="Symbol"/>
        </w:rPr>
        <w:t></w:t>
      </w:r>
      <w:r>
        <w:t xml:space="preserve"> </w:t>
      </w:r>
      <w:r w:rsidR="002B4408">
        <w:t xml:space="preserve">  </w:t>
      </w:r>
      <w:r>
        <w:rPr>
          <w:spacing w:val="51"/>
        </w:rPr>
        <w:t>HMSB</w:t>
      </w:r>
      <w:r w:rsidR="00CC7D0C">
        <w:t xml:space="preserve"> (</w:t>
      </w:r>
      <w:r w:rsidR="00066569">
        <w:t>202</w:t>
      </w:r>
      <w:r w:rsidR="002B4408">
        <w:t>2</w:t>
      </w:r>
      <w:r w:rsidR="00F22C45">
        <w:t>)</w:t>
      </w:r>
    </w:p>
    <w:p w14:paraId="7834469C" w14:textId="77777777" w:rsidR="009C153D" w:rsidRDefault="00F22C45">
      <w:pPr>
        <w:pStyle w:val="ListParagraph"/>
        <w:numPr>
          <w:ilvl w:val="1"/>
          <w:numId w:val="5"/>
        </w:numPr>
        <w:tabs>
          <w:tab w:val="left" w:pos="1737"/>
        </w:tabs>
        <w:kinsoku w:val="0"/>
        <w:overflowPunct w:val="0"/>
        <w:spacing w:line="291" w:lineRule="exact"/>
        <w:ind w:left="1736"/>
      </w:pPr>
      <w:r>
        <w:t>Tactical Combat Casualty Care</w:t>
      </w:r>
      <w:r>
        <w:rPr>
          <w:spacing w:val="-4"/>
        </w:rPr>
        <w:t xml:space="preserve"> </w:t>
      </w:r>
      <w:r w:rsidR="00D80C13">
        <w:t>(2022</w:t>
      </w:r>
      <w:r>
        <w:t>)</w:t>
      </w:r>
    </w:p>
    <w:p w14:paraId="0885BA0C" w14:textId="025CFD0C" w:rsidR="00545D1A" w:rsidRDefault="00F22C45" w:rsidP="00372CA5">
      <w:pPr>
        <w:pStyle w:val="ListParagraph"/>
        <w:numPr>
          <w:ilvl w:val="1"/>
          <w:numId w:val="5"/>
        </w:numPr>
        <w:tabs>
          <w:tab w:val="left" w:pos="1737"/>
        </w:tabs>
        <w:kinsoku w:val="0"/>
        <w:overflowPunct w:val="0"/>
        <w:spacing w:line="293" w:lineRule="exact"/>
        <w:ind w:left="1736"/>
      </w:pPr>
      <w:r>
        <w:rPr>
          <w:spacing w:val="-3"/>
        </w:rPr>
        <w:t xml:space="preserve">Basic </w:t>
      </w:r>
      <w:r>
        <w:t>Life Support</w:t>
      </w:r>
      <w:r>
        <w:rPr>
          <w:spacing w:val="15"/>
        </w:rPr>
        <w:t xml:space="preserve"> </w:t>
      </w:r>
      <w:r w:rsidR="00D80C13">
        <w:t>(202</w:t>
      </w:r>
      <w:r w:rsidR="002B4408">
        <w:t>3</w:t>
      </w:r>
      <w:r>
        <w:t>)</w:t>
      </w:r>
    </w:p>
    <w:p w14:paraId="0D3F1D14" w14:textId="77777777" w:rsidR="009C153D" w:rsidRDefault="009C153D">
      <w:pPr>
        <w:pStyle w:val="BodyText"/>
        <w:kinsoku w:val="0"/>
        <w:overflowPunct w:val="0"/>
      </w:pPr>
    </w:p>
    <w:p w14:paraId="494B3D04" w14:textId="77777777" w:rsidR="009C153D" w:rsidRDefault="00F22C45">
      <w:pPr>
        <w:pStyle w:val="ListParagraph"/>
        <w:numPr>
          <w:ilvl w:val="0"/>
          <w:numId w:val="5"/>
        </w:numPr>
        <w:tabs>
          <w:tab w:val="left" w:pos="1091"/>
        </w:tabs>
        <w:kinsoku w:val="0"/>
        <w:overflowPunct w:val="0"/>
      </w:pPr>
      <w:r>
        <w:t>Responsibilities for classified</w:t>
      </w:r>
      <w:r>
        <w:rPr>
          <w:spacing w:val="-18"/>
        </w:rPr>
        <w:t xml:space="preserve"> </w:t>
      </w:r>
      <w:r>
        <w:t>material</w:t>
      </w:r>
    </w:p>
    <w:p w14:paraId="6670977F" w14:textId="77777777" w:rsidR="009C153D" w:rsidRDefault="00F22C45">
      <w:pPr>
        <w:pStyle w:val="ListParagraph"/>
        <w:numPr>
          <w:ilvl w:val="1"/>
          <w:numId w:val="5"/>
        </w:numPr>
        <w:tabs>
          <w:tab w:val="left" w:pos="1737"/>
        </w:tabs>
        <w:kinsoku w:val="0"/>
        <w:overflowPunct w:val="0"/>
        <w:spacing w:before="4"/>
        <w:ind w:left="1736"/>
      </w:pPr>
      <w:r>
        <w:t>Secret Clearance</w:t>
      </w:r>
      <w:r>
        <w:rPr>
          <w:spacing w:val="-6"/>
        </w:rPr>
        <w:t xml:space="preserve"> </w:t>
      </w:r>
      <w:r>
        <w:t>Awarded</w:t>
      </w:r>
    </w:p>
    <w:p w14:paraId="0870C333" w14:textId="77777777" w:rsidR="009C153D" w:rsidRDefault="00F22C45">
      <w:pPr>
        <w:pStyle w:val="ListParagraph"/>
        <w:numPr>
          <w:ilvl w:val="0"/>
          <w:numId w:val="4"/>
        </w:numPr>
        <w:tabs>
          <w:tab w:val="left" w:pos="715"/>
        </w:tabs>
        <w:kinsoku w:val="0"/>
        <w:overflowPunct w:val="0"/>
        <w:spacing w:before="268"/>
        <w:ind w:hanging="454"/>
      </w:pPr>
      <w:r>
        <w:t xml:space="preserve">Supervision </w:t>
      </w:r>
      <w:r>
        <w:rPr>
          <w:spacing w:val="-3"/>
        </w:rPr>
        <w:t xml:space="preserve">and </w:t>
      </w:r>
      <w:r>
        <w:t>leadership</w:t>
      </w:r>
    </w:p>
    <w:p w14:paraId="68FD29C2" w14:textId="77777777" w:rsidR="009C153D" w:rsidRDefault="009C153D">
      <w:pPr>
        <w:pStyle w:val="BodyText"/>
        <w:kinsoku w:val="0"/>
        <w:overflowPunct w:val="0"/>
        <w:spacing w:before="1"/>
      </w:pPr>
    </w:p>
    <w:p w14:paraId="5337D416" w14:textId="77777777" w:rsidR="009C153D" w:rsidRDefault="00F22C45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ind w:hanging="504"/>
      </w:pPr>
      <w:r>
        <w:lastRenderedPageBreak/>
        <w:t>Personnel directly</w:t>
      </w:r>
      <w:r>
        <w:rPr>
          <w:spacing w:val="-12"/>
        </w:rPr>
        <w:t xml:space="preserve"> </w:t>
      </w:r>
      <w:r>
        <w:t>supervised</w:t>
      </w:r>
    </w:p>
    <w:p w14:paraId="1FD03D51" w14:textId="77777777" w:rsidR="009C153D" w:rsidRDefault="009C153D">
      <w:pPr>
        <w:pStyle w:val="BodyText"/>
        <w:kinsoku w:val="0"/>
        <w:overflowPunct w:val="0"/>
        <w:spacing w:before="5"/>
        <w:rPr>
          <w:sz w:val="23"/>
          <w:szCs w:val="23"/>
        </w:rPr>
      </w:pPr>
    </w:p>
    <w:p w14:paraId="12CD006E" w14:textId="77777777" w:rsidR="009C153D" w:rsidRDefault="00F22C45">
      <w:pPr>
        <w:pStyle w:val="BodyText"/>
        <w:kinsoku w:val="0"/>
        <w:overflowPunct w:val="0"/>
        <w:ind w:left="1232"/>
      </w:pPr>
      <w:r>
        <w:t xml:space="preserve">Subdivide by military, civilians, </w:t>
      </w:r>
      <w:r w:rsidR="00E33170">
        <w:t>and reservists</w:t>
      </w:r>
      <w:r>
        <w:t>.</w:t>
      </w:r>
    </w:p>
    <w:p w14:paraId="5D9631AF" w14:textId="0CA1555D" w:rsidR="00625D4C" w:rsidRDefault="008C3391" w:rsidP="00066569">
      <w:pPr>
        <w:pStyle w:val="ListParagraph"/>
        <w:numPr>
          <w:ilvl w:val="2"/>
          <w:numId w:val="4"/>
        </w:numPr>
        <w:tabs>
          <w:tab w:val="left" w:pos="1737"/>
        </w:tabs>
        <w:kinsoku w:val="0"/>
        <w:overflowPunct w:val="0"/>
        <w:spacing w:before="30" w:line="270" w:lineRule="exact"/>
        <w:ind w:right="153" w:hanging="355"/>
      </w:pPr>
      <w:r>
        <w:t xml:space="preserve">ENT Service </w:t>
      </w:r>
      <w:r w:rsidR="00502ABB">
        <w:t>Tech</w:t>
      </w:r>
      <w:r w:rsidR="00CC7D0C">
        <w:t xml:space="preserve"> in MOR as of </w:t>
      </w:r>
      <w:r w:rsidR="00502ABB">
        <w:t>October</w:t>
      </w:r>
      <w:r w:rsidR="00CC7D0C">
        <w:t xml:space="preserve"> 202</w:t>
      </w:r>
      <w:r w:rsidR="00502ABB">
        <w:t>2</w:t>
      </w:r>
      <w:r w:rsidR="00673846">
        <w:t xml:space="preserve">. </w:t>
      </w:r>
    </w:p>
    <w:p w14:paraId="65FCE97A" w14:textId="1AFC1CAB" w:rsidR="00BA5217" w:rsidRDefault="00BA5217" w:rsidP="00066569">
      <w:pPr>
        <w:pStyle w:val="ListParagraph"/>
        <w:numPr>
          <w:ilvl w:val="2"/>
          <w:numId w:val="4"/>
        </w:numPr>
        <w:tabs>
          <w:tab w:val="left" w:pos="1737"/>
        </w:tabs>
        <w:kinsoku w:val="0"/>
        <w:overflowPunct w:val="0"/>
        <w:spacing w:before="30" w:line="270" w:lineRule="exact"/>
        <w:ind w:right="153" w:hanging="355"/>
      </w:pPr>
      <w:r>
        <w:t>Directly train</w:t>
      </w:r>
      <w:r w:rsidR="00502ABB">
        <w:t xml:space="preserve"> </w:t>
      </w:r>
      <w:r>
        <w:t xml:space="preserve">and </w:t>
      </w:r>
      <w:r w:rsidR="00502ABB">
        <w:t>oversee</w:t>
      </w:r>
      <w:r>
        <w:t xml:space="preserve"> for </w:t>
      </w:r>
      <w:r w:rsidR="00502ABB">
        <w:t>5</w:t>
      </w:r>
      <w:r>
        <w:t xml:space="preserve"> </w:t>
      </w:r>
      <w:proofErr w:type="gramStart"/>
      <w:r>
        <w:t>Active Duty</w:t>
      </w:r>
      <w:proofErr w:type="gramEnd"/>
      <w:r w:rsidR="00EC0EFE">
        <w:t xml:space="preserve"> personnel in ENT surgical Service. </w:t>
      </w:r>
    </w:p>
    <w:p w14:paraId="3295E488" w14:textId="77777777" w:rsidR="00066569" w:rsidRDefault="00066569" w:rsidP="00066569">
      <w:pPr>
        <w:pStyle w:val="ListParagraph"/>
        <w:tabs>
          <w:tab w:val="left" w:pos="1737"/>
        </w:tabs>
        <w:kinsoku w:val="0"/>
        <w:overflowPunct w:val="0"/>
        <w:spacing w:before="30" w:line="270" w:lineRule="exact"/>
        <w:ind w:left="1807" w:right="153" w:firstLine="0"/>
      </w:pPr>
    </w:p>
    <w:p w14:paraId="3B6D0EDF" w14:textId="77777777" w:rsidR="009C153D" w:rsidRDefault="00F22C45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spacing w:before="4"/>
        <w:ind w:left="1090"/>
      </w:pPr>
      <w:r>
        <w:t xml:space="preserve">Equipment </w:t>
      </w:r>
      <w:r>
        <w:rPr>
          <w:spacing w:val="-3"/>
        </w:rPr>
        <w:t xml:space="preserve">and </w:t>
      </w:r>
      <w:r>
        <w:t>material for which</w:t>
      </w:r>
      <w:r>
        <w:rPr>
          <w:spacing w:val="-7"/>
        </w:rPr>
        <w:t xml:space="preserve"> </w:t>
      </w:r>
      <w:r>
        <w:t>responsible:</w:t>
      </w:r>
    </w:p>
    <w:p w14:paraId="61E05634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r>
        <w:t xml:space="preserve">Neptune </w:t>
      </w:r>
    </w:p>
    <w:p w14:paraId="7657F6E2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r>
        <w:t>Stryker camera systems</w:t>
      </w:r>
    </w:p>
    <w:p w14:paraId="27A72ED2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proofErr w:type="spellStart"/>
      <w:r>
        <w:t>Bovie</w:t>
      </w:r>
      <w:proofErr w:type="spellEnd"/>
      <w:r>
        <w:t xml:space="preserve"> machine</w:t>
      </w:r>
    </w:p>
    <w:p w14:paraId="53BBE55C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proofErr w:type="spellStart"/>
      <w:r>
        <w:t>Anspach</w:t>
      </w:r>
      <w:proofErr w:type="spellEnd"/>
      <w:r>
        <w:t xml:space="preserve"> Drill</w:t>
      </w:r>
    </w:p>
    <w:p w14:paraId="6A5AE7AA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r>
        <w:t>Medtronic Micro-</w:t>
      </w:r>
      <w:proofErr w:type="spellStart"/>
      <w:r>
        <w:t>debrider</w:t>
      </w:r>
      <w:proofErr w:type="spellEnd"/>
    </w:p>
    <w:p w14:paraId="3C765E84" w14:textId="1497EFCE" w:rsidR="00372CA5" w:rsidRDefault="000F37A4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proofErr w:type="spellStart"/>
      <w:r>
        <w:t>Oscara</w:t>
      </w:r>
      <w:proofErr w:type="spellEnd"/>
      <w:r>
        <w:t xml:space="preserve"> </w:t>
      </w:r>
      <w:r w:rsidR="00372CA5">
        <w:t>Baha drill system</w:t>
      </w:r>
    </w:p>
    <w:p w14:paraId="2414CE2A" w14:textId="77777777" w:rsidR="00372CA5" w:rsidRDefault="00372CA5" w:rsidP="00372CA5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proofErr w:type="spellStart"/>
      <w:r>
        <w:t>Ziess</w:t>
      </w:r>
      <w:proofErr w:type="spellEnd"/>
      <w:r>
        <w:t>/</w:t>
      </w:r>
      <w:proofErr w:type="spellStart"/>
      <w:r>
        <w:t>Lieca</w:t>
      </w:r>
      <w:proofErr w:type="spellEnd"/>
      <w:r>
        <w:t xml:space="preserve"> microscopes</w:t>
      </w:r>
    </w:p>
    <w:p w14:paraId="0BF59ACC" w14:textId="3842D11F" w:rsidR="009C153D" w:rsidRPr="00502ABB" w:rsidRDefault="008C3391" w:rsidP="00502ABB">
      <w:pPr>
        <w:pStyle w:val="ListParagraph"/>
        <w:numPr>
          <w:ilvl w:val="2"/>
          <w:numId w:val="4"/>
        </w:numPr>
        <w:tabs>
          <w:tab w:val="left" w:pos="2745"/>
        </w:tabs>
        <w:kinsoku w:val="0"/>
        <w:overflowPunct w:val="0"/>
        <w:spacing w:line="287" w:lineRule="exact"/>
      </w:pPr>
      <w:r>
        <w:t>Medtronic Fusion Navigation System</w:t>
      </w:r>
    </w:p>
    <w:p w14:paraId="0E00A086" w14:textId="77777777" w:rsidR="00612C22" w:rsidRDefault="00612C22" w:rsidP="00612C22">
      <w:pPr>
        <w:pStyle w:val="ListParagraph"/>
      </w:pPr>
    </w:p>
    <w:p w14:paraId="491AFFE9" w14:textId="77777777" w:rsidR="009C153D" w:rsidRDefault="009C153D">
      <w:pPr>
        <w:pStyle w:val="BodyText"/>
        <w:kinsoku w:val="0"/>
        <w:overflowPunct w:val="0"/>
        <w:spacing w:before="2"/>
      </w:pPr>
    </w:p>
    <w:p w14:paraId="2BD86636" w14:textId="77777777" w:rsidR="009C153D" w:rsidRDefault="00F22C45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ind w:left="1090"/>
      </w:pPr>
      <w:r>
        <w:t>Performance as instructor (classroom or</w:t>
      </w:r>
      <w:r>
        <w:rPr>
          <w:spacing w:val="-21"/>
        </w:rPr>
        <w:t xml:space="preserve"> </w:t>
      </w:r>
      <w:r>
        <w:t>on-the-job)</w:t>
      </w:r>
    </w:p>
    <w:p w14:paraId="27D5F3EB" w14:textId="50979EED" w:rsidR="009C153D" w:rsidRDefault="008C3391" w:rsidP="00545D1A">
      <w:pPr>
        <w:pStyle w:val="ListParagraph"/>
        <w:numPr>
          <w:ilvl w:val="2"/>
          <w:numId w:val="4"/>
        </w:numPr>
        <w:tabs>
          <w:tab w:val="left" w:pos="1091"/>
        </w:tabs>
        <w:kinsoku w:val="0"/>
        <w:overflowPunct w:val="0"/>
      </w:pPr>
      <w:r>
        <w:t xml:space="preserve">Trained </w:t>
      </w:r>
      <w:r w:rsidR="00502ABB">
        <w:t>56</w:t>
      </w:r>
      <w:r w:rsidR="00625D4C">
        <w:t xml:space="preserve"> surgical technician students</w:t>
      </w:r>
      <w:r w:rsidR="00545D1A">
        <w:t>/</w:t>
      </w:r>
      <w:r>
        <w:t>orientees’</w:t>
      </w:r>
      <w:r w:rsidR="00625D4C">
        <w:t xml:space="preserve"> in the operating room.</w:t>
      </w:r>
    </w:p>
    <w:p w14:paraId="55FB5117" w14:textId="77777777" w:rsidR="00545D1A" w:rsidRPr="00545D1A" w:rsidRDefault="00545D1A" w:rsidP="00545D1A">
      <w:pPr>
        <w:tabs>
          <w:tab w:val="left" w:pos="1091"/>
        </w:tabs>
        <w:kinsoku w:val="0"/>
        <w:overflowPunct w:val="0"/>
      </w:pPr>
    </w:p>
    <w:p w14:paraId="2562CD94" w14:textId="77777777" w:rsidR="009C153D" w:rsidRDefault="00F22C45">
      <w:pPr>
        <w:pStyle w:val="ListParagraph"/>
        <w:numPr>
          <w:ilvl w:val="0"/>
          <w:numId w:val="4"/>
        </w:numPr>
        <w:tabs>
          <w:tab w:val="left" w:pos="715"/>
        </w:tabs>
        <w:kinsoku w:val="0"/>
        <w:overflowPunct w:val="0"/>
        <w:ind w:hanging="362"/>
      </w:pPr>
      <w:r>
        <w:t>Special</w:t>
      </w:r>
      <w:r>
        <w:rPr>
          <w:spacing w:val="-13"/>
        </w:rPr>
        <w:t xml:space="preserve"> </w:t>
      </w:r>
      <w:r>
        <w:t>achievements</w:t>
      </w:r>
    </w:p>
    <w:p w14:paraId="5A7561A8" w14:textId="77777777" w:rsidR="009C153D" w:rsidRDefault="009C153D">
      <w:pPr>
        <w:pStyle w:val="BodyText"/>
        <w:kinsoku w:val="0"/>
        <w:overflowPunct w:val="0"/>
      </w:pPr>
    </w:p>
    <w:p w14:paraId="64306164" w14:textId="77777777" w:rsidR="009C153D" w:rsidRDefault="00F22C45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spacing w:before="1"/>
        <w:ind w:left="1090" w:right="522"/>
      </w:pPr>
      <w:r>
        <w:t xml:space="preserve">Qualifications achieved </w:t>
      </w:r>
      <w:r>
        <w:rPr>
          <w:spacing w:val="-3"/>
        </w:rPr>
        <w:t xml:space="preserve">during </w:t>
      </w:r>
      <w:r>
        <w:t xml:space="preserve">period (or during prior period if </w:t>
      </w:r>
      <w:r>
        <w:rPr>
          <w:spacing w:val="-3"/>
        </w:rPr>
        <w:t xml:space="preserve">not </w:t>
      </w:r>
      <w:r>
        <w:t>mention in previous</w:t>
      </w:r>
      <w:r>
        <w:rPr>
          <w:spacing w:val="-8"/>
        </w:rPr>
        <w:t xml:space="preserve"> </w:t>
      </w:r>
      <w:r>
        <w:t>report)</w:t>
      </w:r>
    </w:p>
    <w:p w14:paraId="2F1520BB" w14:textId="77777777" w:rsidR="009C153D" w:rsidRDefault="009C153D">
      <w:pPr>
        <w:pStyle w:val="BodyText"/>
        <w:kinsoku w:val="0"/>
        <w:overflowPunct w:val="0"/>
        <w:spacing w:before="2"/>
        <w:rPr>
          <w:sz w:val="22"/>
          <w:szCs w:val="22"/>
        </w:rPr>
      </w:pPr>
    </w:p>
    <w:p w14:paraId="15D32977" w14:textId="08AF6BCE" w:rsidR="00502ABB" w:rsidRDefault="00F22C45" w:rsidP="00502ABB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ind w:left="1090"/>
      </w:pPr>
      <w:r>
        <w:t xml:space="preserve">Educational courses completed </w:t>
      </w:r>
      <w:r>
        <w:rPr>
          <w:spacing w:val="-3"/>
        </w:rPr>
        <w:t xml:space="preserve">and </w:t>
      </w:r>
      <w:r>
        <w:t>diplomas or certificates</w:t>
      </w:r>
      <w:r>
        <w:rPr>
          <w:spacing w:val="-6"/>
        </w:rPr>
        <w:t xml:space="preserve"> </w:t>
      </w:r>
      <w:r>
        <w:t>awarded:</w:t>
      </w:r>
    </w:p>
    <w:p w14:paraId="1C9D415B" w14:textId="77777777" w:rsidR="00502ABB" w:rsidRDefault="00502ABB" w:rsidP="00502ABB">
      <w:pPr>
        <w:pStyle w:val="ListParagraph"/>
      </w:pPr>
    </w:p>
    <w:p w14:paraId="4CC78099" w14:textId="40E7DB8F" w:rsidR="00502ABB" w:rsidRDefault="00502ABB" w:rsidP="00502ABB">
      <w:pPr>
        <w:pStyle w:val="ListParagraph"/>
        <w:numPr>
          <w:ilvl w:val="2"/>
          <w:numId w:val="4"/>
        </w:numPr>
        <w:tabs>
          <w:tab w:val="left" w:pos="1091"/>
        </w:tabs>
        <w:kinsoku w:val="0"/>
        <w:overflowPunct w:val="0"/>
      </w:pPr>
      <w:r>
        <w:t>Django 2 &amp; Python</w:t>
      </w:r>
      <w:r w:rsidR="002A6F13">
        <w:t>: Web Development Bootcamp</w:t>
      </w:r>
    </w:p>
    <w:p w14:paraId="786536D8" w14:textId="77777777" w:rsidR="009C153D" w:rsidRDefault="009C153D">
      <w:pPr>
        <w:pStyle w:val="BodyText"/>
        <w:kinsoku w:val="0"/>
        <w:overflowPunct w:val="0"/>
      </w:pPr>
    </w:p>
    <w:p w14:paraId="5DF5E824" w14:textId="21B876C1" w:rsidR="009C153D" w:rsidRDefault="00F22C45">
      <w:pPr>
        <w:pStyle w:val="ListParagraph"/>
        <w:numPr>
          <w:ilvl w:val="1"/>
          <w:numId w:val="4"/>
        </w:numPr>
        <w:tabs>
          <w:tab w:val="left" w:pos="1091"/>
        </w:tabs>
        <w:kinsoku w:val="0"/>
        <w:overflowPunct w:val="0"/>
        <w:spacing w:line="275" w:lineRule="exact"/>
        <w:ind w:left="1090"/>
      </w:pPr>
      <w:r>
        <w:t xml:space="preserve">Personal awards </w:t>
      </w:r>
      <w:r>
        <w:rPr>
          <w:spacing w:val="-3"/>
        </w:rPr>
        <w:t xml:space="preserve">and letters </w:t>
      </w:r>
      <w:r>
        <w:t>of commendation or appreciation</w:t>
      </w:r>
      <w:r>
        <w:rPr>
          <w:spacing w:val="17"/>
        </w:rPr>
        <w:t xml:space="preserve"> </w:t>
      </w:r>
      <w:r>
        <w:t>received:</w:t>
      </w:r>
    </w:p>
    <w:p w14:paraId="5AC33089" w14:textId="77777777" w:rsidR="000939F6" w:rsidRDefault="000939F6" w:rsidP="000939F6">
      <w:pPr>
        <w:pStyle w:val="ListParagraph"/>
      </w:pPr>
    </w:p>
    <w:p w14:paraId="3CB083F5" w14:textId="69713BDF" w:rsidR="000939F6" w:rsidRDefault="000939F6" w:rsidP="000939F6">
      <w:pPr>
        <w:pStyle w:val="ListParagraph"/>
        <w:numPr>
          <w:ilvl w:val="2"/>
          <w:numId w:val="4"/>
        </w:numPr>
        <w:tabs>
          <w:tab w:val="left" w:pos="1091"/>
        </w:tabs>
        <w:kinsoku w:val="0"/>
        <w:overflowPunct w:val="0"/>
        <w:spacing w:line="275" w:lineRule="exact"/>
      </w:pPr>
      <w:r>
        <w:t>Excellent Innovation Award Nov22</w:t>
      </w:r>
    </w:p>
    <w:p w14:paraId="3812CA68" w14:textId="42B151A0" w:rsidR="000939F6" w:rsidRDefault="000939F6" w:rsidP="000939F6">
      <w:pPr>
        <w:pStyle w:val="ListParagraph"/>
        <w:numPr>
          <w:ilvl w:val="2"/>
          <w:numId w:val="4"/>
        </w:numPr>
        <w:tabs>
          <w:tab w:val="left" w:pos="1091"/>
        </w:tabs>
        <w:kinsoku w:val="0"/>
        <w:overflowPunct w:val="0"/>
        <w:spacing w:line="275" w:lineRule="exact"/>
      </w:pPr>
      <w:r>
        <w:t>SCPOA Toy Drive Letter of Appreciation/10 hours of community service.</w:t>
      </w:r>
    </w:p>
    <w:p w14:paraId="3DD787AB" w14:textId="77777777" w:rsidR="00066569" w:rsidRDefault="00066569" w:rsidP="00372CA5">
      <w:pPr>
        <w:pStyle w:val="ListParagraph"/>
        <w:tabs>
          <w:tab w:val="left" w:pos="1091"/>
        </w:tabs>
        <w:kinsoku w:val="0"/>
        <w:overflowPunct w:val="0"/>
        <w:spacing w:line="275" w:lineRule="exact"/>
        <w:ind w:left="1807" w:firstLine="0"/>
      </w:pPr>
    </w:p>
    <w:p w14:paraId="107C75C1" w14:textId="77777777" w:rsidR="009C153D" w:rsidRDefault="009C153D">
      <w:pPr>
        <w:pStyle w:val="BodyText"/>
        <w:kinsoku w:val="0"/>
        <w:overflowPunct w:val="0"/>
        <w:spacing w:before="3"/>
      </w:pPr>
    </w:p>
    <w:p w14:paraId="11BE1D4C" w14:textId="77777777" w:rsidR="00FE2033" w:rsidRDefault="00FE2033">
      <w:pPr>
        <w:pStyle w:val="BodyText"/>
        <w:kinsoku w:val="0"/>
        <w:overflowPunct w:val="0"/>
        <w:spacing w:before="3"/>
      </w:pPr>
    </w:p>
    <w:p w14:paraId="45769838" w14:textId="77777777" w:rsidR="009C153D" w:rsidRDefault="00F22C45">
      <w:pPr>
        <w:pStyle w:val="ListParagraph"/>
        <w:numPr>
          <w:ilvl w:val="0"/>
          <w:numId w:val="4"/>
        </w:numPr>
        <w:tabs>
          <w:tab w:val="left" w:pos="715"/>
        </w:tabs>
        <w:kinsoku w:val="0"/>
        <w:overflowPunct w:val="0"/>
        <w:ind w:hanging="362"/>
      </w:pPr>
      <w:r>
        <w:t>Off-duty</w:t>
      </w:r>
      <w:r>
        <w:rPr>
          <w:spacing w:val="-14"/>
        </w:rPr>
        <w:t xml:space="preserve"> </w:t>
      </w:r>
      <w:r>
        <w:t>activities</w:t>
      </w:r>
    </w:p>
    <w:p w14:paraId="71BA6B3E" w14:textId="77777777" w:rsidR="00FE2033" w:rsidRDefault="00FE2033" w:rsidP="00BA5217">
      <w:pPr>
        <w:tabs>
          <w:tab w:val="left" w:pos="1737"/>
        </w:tabs>
        <w:kinsoku w:val="0"/>
        <w:overflowPunct w:val="0"/>
        <w:spacing w:before="30" w:line="270" w:lineRule="exact"/>
        <w:ind w:right="919"/>
      </w:pPr>
    </w:p>
    <w:p w14:paraId="7E64A6BC" w14:textId="6C0302C9" w:rsidR="00372CA5" w:rsidRDefault="00F22C45" w:rsidP="002A6F13">
      <w:pPr>
        <w:pStyle w:val="ListParagraph"/>
        <w:numPr>
          <w:ilvl w:val="2"/>
          <w:numId w:val="35"/>
        </w:numPr>
        <w:tabs>
          <w:tab w:val="left" w:pos="715"/>
        </w:tabs>
        <w:kinsoku w:val="0"/>
        <w:overflowPunct w:val="0"/>
        <w:spacing w:before="64"/>
      </w:pPr>
      <w:r>
        <w:t>Future duties/schools</w:t>
      </w:r>
      <w:r>
        <w:rPr>
          <w:spacing w:val="-13"/>
        </w:rPr>
        <w:t xml:space="preserve"> </w:t>
      </w:r>
      <w:r>
        <w:t>desired</w:t>
      </w:r>
    </w:p>
    <w:p w14:paraId="765D84E9" w14:textId="77777777" w:rsidR="00372CA5" w:rsidRDefault="00372CA5" w:rsidP="00372CA5">
      <w:pPr>
        <w:pStyle w:val="ListParagraph"/>
        <w:numPr>
          <w:ilvl w:val="3"/>
          <w:numId w:val="12"/>
        </w:numPr>
        <w:tabs>
          <w:tab w:val="left" w:pos="1233"/>
        </w:tabs>
        <w:kinsoku w:val="0"/>
        <w:overflowPunct w:val="0"/>
        <w:spacing w:before="6" w:line="237" w:lineRule="auto"/>
        <w:ind w:right="467"/>
      </w:pPr>
      <w:r>
        <w:t>Finish extra-curricular computer science and programming online classes.</w:t>
      </w:r>
    </w:p>
    <w:p w14:paraId="7CC0E058" w14:textId="6C85FFE5" w:rsidR="00625D4C" w:rsidRDefault="00372CA5" w:rsidP="00CC7D0C">
      <w:pPr>
        <w:pStyle w:val="ListParagraph"/>
        <w:numPr>
          <w:ilvl w:val="3"/>
          <w:numId w:val="12"/>
        </w:numPr>
        <w:tabs>
          <w:tab w:val="left" w:pos="1233"/>
        </w:tabs>
        <w:kinsoku w:val="0"/>
        <w:overflowPunct w:val="0"/>
        <w:spacing w:before="6" w:line="237" w:lineRule="auto"/>
        <w:ind w:right="467"/>
      </w:pPr>
      <w:r>
        <w:t xml:space="preserve">Start my own business in computer software. </w:t>
      </w:r>
    </w:p>
    <w:p w14:paraId="6BB6D61F" w14:textId="661DF341" w:rsidR="002B4408" w:rsidRDefault="002B4408" w:rsidP="00CC7D0C">
      <w:pPr>
        <w:pStyle w:val="ListParagraph"/>
        <w:numPr>
          <w:ilvl w:val="3"/>
          <w:numId w:val="12"/>
        </w:numPr>
        <w:tabs>
          <w:tab w:val="left" w:pos="1233"/>
        </w:tabs>
        <w:kinsoku w:val="0"/>
        <w:overflowPunct w:val="0"/>
        <w:spacing w:before="6" w:line="237" w:lineRule="auto"/>
        <w:ind w:right="467"/>
      </w:pPr>
      <w:r>
        <w:t>IDC School</w:t>
      </w:r>
    </w:p>
    <w:p w14:paraId="0E6B79FF" w14:textId="77777777" w:rsidR="00625D4C" w:rsidRPr="00DB4109" w:rsidRDefault="00625D4C" w:rsidP="00625D4C">
      <w:pPr>
        <w:tabs>
          <w:tab w:val="left" w:pos="715"/>
        </w:tabs>
        <w:kinsoku w:val="0"/>
        <w:overflowPunct w:val="0"/>
        <w:spacing w:before="1"/>
        <w:ind w:left="352"/>
      </w:pPr>
    </w:p>
    <w:sectPr w:rsidR="00625D4C" w:rsidRPr="00DB4109">
      <w:pgSz w:w="12250" w:h="15840"/>
      <w:pgMar w:top="1280" w:right="1340" w:bottom="280" w:left="1720" w:header="720" w:footer="720" w:gutter="0"/>
      <w:cols w:space="720" w:equalWidth="0">
        <w:col w:w="919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18AC" w14:textId="77777777" w:rsidR="00066569" w:rsidRDefault="00066569" w:rsidP="00066569">
      <w:r>
        <w:separator/>
      </w:r>
    </w:p>
  </w:endnote>
  <w:endnote w:type="continuationSeparator" w:id="0">
    <w:p w14:paraId="1081B423" w14:textId="77777777" w:rsidR="00066569" w:rsidRDefault="00066569" w:rsidP="0006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003" w14:textId="77777777" w:rsidR="00066569" w:rsidRDefault="00066569" w:rsidP="00066569">
      <w:r>
        <w:separator/>
      </w:r>
    </w:p>
  </w:footnote>
  <w:footnote w:type="continuationSeparator" w:id="0">
    <w:p w14:paraId="29371A55" w14:textId="77777777" w:rsidR="00066569" w:rsidRDefault="00066569" w:rsidP="00066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."/>
      <w:lvlJc w:val="left"/>
      <w:pPr>
        <w:ind w:left="462" w:hanging="362"/>
      </w:pPr>
      <w:rPr>
        <w:rFonts w:ascii="Times New Roman" w:hAnsi="Times New Roman" w:cs="Times New Roman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966" w:hanging="398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47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2116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4">
      <w:numFmt w:val="bullet"/>
      <w:lvlText w:val="o"/>
      <w:lvlJc w:val="left"/>
      <w:pPr>
        <w:ind w:left="2531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1800" w:hanging="576"/>
      </w:pPr>
    </w:lvl>
    <w:lvl w:ilvl="6">
      <w:numFmt w:val="bullet"/>
      <w:lvlText w:val="•"/>
      <w:lvlJc w:val="left"/>
      <w:pPr>
        <w:ind w:left="2120" w:hanging="576"/>
      </w:pPr>
    </w:lvl>
    <w:lvl w:ilvl="7">
      <w:numFmt w:val="bullet"/>
      <w:lvlText w:val="•"/>
      <w:lvlJc w:val="left"/>
      <w:pPr>
        <w:ind w:left="2180" w:hanging="576"/>
      </w:pPr>
    </w:lvl>
    <w:lvl w:ilvl="8">
      <w:numFmt w:val="bullet"/>
      <w:lvlText w:val="•"/>
      <w:lvlJc w:val="left"/>
      <w:pPr>
        <w:ind w:left="2540" w:hanging="576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109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o"/>
      <w:lvlJc w:val="left"/>
      <w:pPr>
        <w:ind w:left="2744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740" w:hanging="576"/>
      </w:pPr>
    </w:lvl>
    <w:lvl w:ilvl="4">
      <w:numFmt w:val="bullet"/>
      <w:lvlText w:val="•"/>
      <w:lvlJc w:val="left"/>
      <w:pPr>
        <w:ind w:left="3649" w:hanging="576"/>
      </w:pPr>
    </w:lvl>
    <w:lvl w:ilvl="5">
      <w:numFmt w:val="bullet"/>
      <w:lvlText w:val="•"/>
      <w:lvlJc w:val="left"/>
      <w:pPr>
        <w:ind w:left="4558" w:hanging="576"/>
      </w:pPr>
    </w:lvl>
    <w:lvl w:ilvl="6">
      <w:numFmt w:val="bullet"/>
      <w:lvlText w:val="•"/>
      <w:lvlJc w:val="left"/>
      <w:pPr>
        <w:ind w:left="5467" w:hanging="576"/>
      </w:pPr>
    </w:lvl>
    <w:lvl w:ilvl="7">
      <w:numFmt w:val="bullet"/>
      <w:lvlText w:val="•"/>
      <w:lvlJc w:val="left"/>
      <w:pPr>
        <w:ind w:left="6376" w:hanging="576"/>
      </w:pPr>
    </w:lvl>
    <w:lvl w:ilvl="8">
      <w:numFmt w:val="bullet"/>
      <w:lvlText w:val="•"/>
      <w:lvlJc w:val="left"/>
      <w:pPr>
        <w:ind w:left="7285" w:hanging="576"/>
      </w:pPr>
    </w:lvl>
  </w:abstractNum>
  <w:abstractNum w:abstractNumId="2" w15:restartNumberingAfterBreak="0">
    <w:nsid w:val="00000404"/>
    <w:multiLevelType w:val="multilevel"/>
    <w:tmpl w:val="3796E7E8"/>
    <w:lvl w:ilvl="0">
      <w:start w:val="1"/>
      <w:numFmt w:val="bullet"/>
      <w:lvlText w:val=""/>
      <w:lvlJc w:val="left"/>
      <w:pPr>
        <w:ind w:left="714" w:hanging="455"/>
      </w:pPr>
      <w:rPr>
        <w:rFonts w:ascii="Symbol" w:hAnsi="Symbol" w:hint="default"/>
        <w:b w:val="0"/>
        <w:b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232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1460" w:hanging="284"/>
      </w:pPr>
    </w:lvl>
    <w:lvl w:ilvl="4">
      <w:numFmt w:val="bullet"/>
      <w:lvlText w:val="•"/>
      <w:lvlJc w:val="left"/>
      <w:pPr>
        <w:ind w:left="1500" w:hanging="284"/>
      </w:pPr>
    </w:lvl>
    <w:lvl w:ilvl="5">
      <w:numFmt w:val="bullet"/>
      <w:lvlText w:val="•"/>
      <w:lvlJc w:val="left"/>
      <w:pPr>
        <w:ind w:left="1740" w:hanging="284"/>
      </w:pPr>
    </w:lvl>
    <w:lvl w:ilvl="6">
      <w:numFmt w:val="bullet"/>
      <w:lvlText w:val="•"/>
      <w:lvlJc w:val="left"/>
      <w:pPr>
        <w:ind w:left="1800" w:hanging="284"/>
      </w:pPr>
    </w:lvl>
    <w:lvl w:ilvl="7">
      <w:numFmt w:val="bullet"/>
      <w:lvlText w:val="•"/>
      <w:lvlJc w:val="left"/>
      <w:pPr>
        <w:ind w:left="3625" w:hanging="284"/>
      </w:pPr>
    </w:lvl>
    <w:lvl w:ilvl="8">
      <w:numFmt w:val="bullet"/>
      <w:lvlText w:val="•"/>
      <w:lvlJc w:val="left"/>
      <w:pPr>
        <w:ind w:left="5451" w:hanging="284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1090" w:hanging="1008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904" w:hanging="1008"/>
      </w:pPr>
    </w:lvl>
    <w:lvl w:ilvl="2">
      <w:numFmt w:val="bullet"/>
      <w:lvlText w:val="•"/>
      <w:lvlJc w:val="left"/>
      <w:pPr>
        <w:ind w:left="2708" w:hanging="1008"/>
      </w:pPr>
    </w:lvl>
    <w:lvl w:ilvl="3">
      <w:numFmt w:val="bullet"/>
      <w:lvlText w:val="•"/>
      <w:lvlJc w:val="left"/>
      <w:pPr>
        <w:ind w:left="3513" w:hanging="1008"/>
      </w:pPr>
    </w:lvl>
    <w:lvl w:ilvl="4">
      <w:numFmt w:val="bullet"/>
      <w:lvlText w:val="•"/>
      <w:lvlJc w:val="left"/>
      <w:pPr>
        <w:ind w:left="4317" w:hanging="1008"/>
      </w:pPr>
    </w:lvl>
    <w:lvl w:ilvl="5">
      <w:numFmt w:val="bullet"/>
      <w:lvlText w:val="•"/>
      <w:lvlJc w:val="left"/>
      <w:pPr>
        <w:ind w:left="5121" w:hanging="1008"/>
      </w:pPr>
    </w:lvl>
    <w:lvl w:ilvl="6">
      <w:numFmt w:val="bullet"/>
      <w:lvlText w:val="•"/>
      <w:lvlJc w:val="left"/>
      <w:pPr>
        <w:ind w:left="5926" w:hanging="1008"/>
      </w:pPr>
    </w:lvl>
    <w:lvl w:ilvl="7">
      <w:numFmt w:val="bullet"/>
      <w:lvlText w:val="•"/>
      <w:lvlJc w:val="left"/>
      <w:pPr>
        <w:ind w:left="6730" w:hanging="1008"/>
      </w:pPr>
    </w:lvl>
    <w:lvl w:ilvl="8">
      <w:numFmt w:val="bullet"/>
      <w:lvlText w:val="•"/>
      <w:lvlJc w:val="left"/>
      <w:pPr>
        <w:ind w:left="7534" w:hanging="1008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"/>
      <w:lvlJc w:val="left"/>
      <w:pPr>
        <w:ind w:left="1431" w:hanging="16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214" w:hanging="164"/>
      </w:pPr>
    </w:lvl>
    <w:lvl w:ilvl="2">
      <w:numFmt w:val="bullet"/>
      <w:lvlText w:val="•"/>
      <w:lvlJc w:val="left"/>
      <w:pPr>
        <w:ind w:left="2988" w:hanging="164"/>
      </w:pPr>
    </w:lvl>
    <w:lvl w:ilvl="3">
      <w:numFmt w:val="bullet"/>
      <w:lvlText w:val="•"/>
      <w:lvlJc w:val="left"/>
      <w:pPr>
        <w:ind w:left="3763" w:hanging="164"/>
      </w:pPr>
    </w:lvl>
    <w:lvl w:ilvl="4">
      <w:numFmt w:val="bullet"/>
      <w:lvlText w:val="•"/>
      <w:lvlJc w:val="left"/>
      <w:pPr>
        <w:ind w:left="4537" w:hanging="164"/>
      </w:pPr>
    </w:lvl>
    <w:lvl w:ilvl="5">
      <w:numFmt w:val="bullet"/>
      <w:lvlText w:val="•"/>
      <w:lvlJc w:val="left"/>
      <w:pPr>
        <w:ind w:left="5311" w:hanging="164"/>
      </w:pPr>
    </w:lvl>
    <w:lvl w:ilvl="6">
      <w:numFmt w:val="bullet"/>
      <w:lvlText w:val="•"/>
      <w:lvlJc w:val="left"/>
      <w:pPr>
        <w:ind w:left="6086" w:hanging="164"/>
      </w:pPr>
    </w:lvl>
    <w:lvl w:ilvl="7">
      <w:numFmt w:val="bullet"/>
      <w:lvlText w:val="•"/>
      <w:lvlJc w:val="left"/>
      <w:pPr>
        <w:ind w:left="6860" w:hanging="164"/>
      </w:pPr>
    </w:lvl>
    <w:lvl w:ilvl="8">
      <w:numFmt w:val="bullet"/>
      <w:lvlText w:val="•"/>
      <w:lvlJc w:val="left"/>
      <w:pPr>
        <w:ind w:left="7634" w:hanging="164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"/>
      <w:lvlJc w:val="left"/>
      <w:pPr>
        <w:ind w:left="1523" w:hanging="575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286" w:hanging="575"/>
      </w:pPr>
    </w:lvl>
    <w:lvl w:ilvl="2">
      <w:numFmt w:val="bullet"/>
      <w:lvlText w:val="•"/>
      <w:lvlJc w:val="left"/>
      <w:pPr>
        <w:ind w:left="3052" w:hanging="575"/>
      </w:pPr>
    </w:lvl>
    <w:lvl w:ilvl="3">
      <w:numFmt w:val="bullet"/>
      <w:lvlText w:val="•"/>
      <w:lvlJc w:val="left"/>
      <w:pPr>
        <w:ind w:left="3819" w:hanging="575"/>
      </w:pPr>
    </w:lvl>
    <w:lvl w:ilvl="4">
      <w:numFmt w:val="bullet"/>
      <w:lvlText w:val="•"/>
      <w:lvlJc w:val="left"/>
      <w:pPr>
        <w:ind w:left="4585" w:hanging="575"/>
      </w:pPr>
    </w:lvl>
    <w:lvl w:ilvl="5">
      <w:numFmt w:val="bullet"/>
      <w:lvlText w:val="•"/>
      <w:lvlJc w:val="left"/>
      <w:pPr>
        <w:ind w:left="5351" w:hanging="575"/>
      </w:pPr>
    </w:lvl>
    <w:lvl w:ilvl="6">
      <w:numFmt w:val="bullet"/>
      <w:lvlText w:val="•"/>
      <w:lvlJc w:val="left"/>
      <w:pPr>
        <w:ind w:left="6118" w:hanging="575"/>
      </w:pPr>
    </w:lvl>
    <w:lvl w:ilvl="7">
      <w:numFmt w:val="bullet"/>
      <w:lvlText w:val="•"/>
      <w:lvlJc w:val="left"/>
      <w:pPr>
        <w:ind w:left="6884" w:hanging="575"/>
      </w:pPr>
    </w:lvl>
    <w:lvl w:ilvl="8">
      <w:numFmt w:val="bullet"/>
      <w:lvlText w:val="•"/>
      <w:lvlJc w:val="left"/>
      <w:pPr>
        <w:ind w:left="7650" w:hanging="575"/>
      </w:pPr>
    </w:lvl>
  </w:abstractNum>
  <w:abstractNum w:abstractNumId="6" w15:restartNumberingAfterBreak="0">
    <w:nsid w:val="08B06B7C"/>
    <w:multiLevelType w:val="hybridMultilevel"/>
    <w:tmpl w:val="AB30053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0AF51193"/>
    <w:multiLevelType w:val="hybridMultilevel"/>
    <w:tmpl w:val="E2E4ECFC"/>
    <w:lvl w:ilvl="0" w:tplc="0409001B">
      <w:start w:val="1"/>
      <w:numFmt w:val="lowerRoman"/>
      <w:lvlText w:val="%1."/>
      <w:lvlJc w:val="right"/>
      <w:pPr>
        <w:ind w:left="2152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670D0"/>
    <w:multiLevelType w:val="hybridMultilevel"/>
    <w:tmpl w:val="69E4D8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F66E4"/>
    <w:multiLevelType w:val="hybridMultilevel"/>
    <w:tmpl w:val="F65EF7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6962B8E"/>
    <w:multiLevelType w:val="hybridMultilevel"/>
    <w:tmpl w:val="4A1097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751C"/>
    <w:multiLevelType w:val="hybridMultilevel"/>
    <w:tmpl w:val="262822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3291"/>
    <w:multiLevelType w:val="hybridMultilevel"/>
    <w:tmpl w:val="314A524E"/>
    <w:lvl w:ilvl="0" w:tplc="0409001B">
      <w:start w:val="1"/>
      <w:numFmt w:val="lowerRoman"/>
      <w:lvlText w:val="%1."/>
      <w:lvlJc w:val="right"/>
      <w:pPr>
        <w:ind w:left="2152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D10AC"/>
    <w:multiLevelType w:val="hybridMultilevel"/>
    <w:tmpl w:val="7CD6AE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773DC"/>
    <w:multiLevelType w:val="hybridMultilevel"/>
    <w:tmpl w:val="2B049DCA"/>
    <w:lvl w:ilvl="0" w:tplc="0409001B">
      <w:start w:val="1"/>
      <w:numFmt w:val="lowerRoman"/>
      <w:lvlText w:val="%1."/>
      <w:lvlJc w:val="right"/>
      <w:pPr>
        <w:ind w:left="2692" w:hanging="360"/>
      </w:pPr>
    </w:lvl>
    <w:lvl w:ilvl="1" w:tplc="04090019" w:tentative="1">
      <w:start w:val="1"/>
      <w:numFmt w:val="lowerLetter"/>
      <w:lvlText w:val="%2."/>
      <w:lvlJc w:val="left"/>
      <w:pPr>
        <w:ind w:left="3412" w:hanging="360"/>
      </w:pPr>
    </w:lvl>
    <w:lvl w:ilvl="2" w:tplc="0409001B" w:tentative="1">
      <w:start w:val="1"/>
      <w:numFmt w:val="lowerRoman"/>
      <w:lvlText w:val="%3."/>
      <w:lvlJc w:val="right"/>
      <w:pPr>
        <w:ind w:left="4132" w:hanging="180"/>
      </w:pPr>
    </w:lvl>
    <w:lvl w:ilvl="3" w:tplc="0409000F" w:tentative="1">
      <w:start w:val="1"/>
      <w:numFmt w:val="decimal"/>
      <w:lvlText w:val="%4."/>
      <w:lvlJc w:val="left"/>
      <w:pPr>
        <w:ind w:left="4852" w:hanging="360"/>
      </w:pPr>
    </w:lvl>
    <w:lvl w:ilvl="4" w:tplc="04090019" w:tentative="1">
      <w:start w:val="1"/>
      <w:numFmt w:val="lowerLetter"/>
      <w:lvlText w:val="%5."/>
      <w:lvlJc w:val="left"/>
      <w:pPr>
        <w:ind w:left="5572" w:hanging="360"/>
      </w:pPr>
    </w:lvl>
    <w:lvl w:ilvl="5" w:tplc="0409001B" w:tentative="1">
      <w:start w:val="1"/>
      <w:numFmt w:val="lowerRoman"/>
      <w:lvlText w:val="%6."/>
      <w:lvlJc w:val="right"/>
      <w:pPr>
        <w:ind w:left="6292" w:hanging="180"/>
      </w:pPr>
    </w:lvl>
    <w:lvl w:ilvl="6" w:tplc="0409000F" w:tentative="1">
      <w:start w:val="1"/>
      <w:numFmt w:val="decimal"/>
      <w:lvlText w:val="%7."/>
      <w:lvlJc w:val="left"/>
      <w:pPr>
        <w:ind w:left="7012" w:hanging="360"/>
      </w:pPr>
    </w:lvl>
    <w:lvl w:ilvl="7" w:tplc="04090019" w:tentative="1">
      <w:start w:val="1"/>
      <w:numFmt w:val="lowerLetter"/>
      <w:lvlText w:val="%8."/>
      <w:lvlJc w:val="left"/>
      <w:pPr>
        <w:ind w:left="7732" w:hanging="360"/>
      </w:pPr>
    </w:lvl>
    <w:lvl w:ilvl="8" w:tplc="0409001B" w:tentative="1">
      <w:start w:val="1"/>
      <w:numFmt w:val="lowerRoman"/>
      <w:lvlText w:val="%9."/>
      <w:lvlJc w:val="right"/>
      <w:pPr>
        <w:ind w:left="8452" w:hanging="180"/>
      </w:pPr>
    </w:lvl>
  </w:abstractNum>
  <w:abstractNum w:abstractNumId="15" w15:restartNumberingAfterBreak="0">
    <w:nsid w:val="265F50AD"/>
    <w:multiLevelType w:val="hybridMultilevel"/>
    <w:tmpl w:val="A1CC7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D11C9"/>
    <w:multiLevelType w:val="hybridMultilevel"/>
    <w:tmpl w:val="EC66B4CA"/>
    <w:lvl w:ilvl="0" w:tplc="0409001B">
      <w:start w:val="1"/>
      <w:numFmt w:val="lowerRoman"/>
      <w:lvlText w:val="%1."/>
      <w:lvlJc w:val="right"/>
      <w:pPr>
        <w:ind w:left="2152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055B1"/>
    <w:multiLevelType w:val="hybridMultilevel"/>
    <w:tmpl w:val="E02EDA38"/>
    <w:lvl w:ilvl="0" w:tplc="04090019">
      <w:start w:val="1"/>
      <w:numFmt w:val="lowerLetter"/>
      <w:lvlText w:val="%1."/>
      <w:lvlJc w:val="left"/>
      <w:pPr>
        <w:ind w:left="712" w:hanging="360"/>
      </w:pPr>
    </w:lvl>
    <w:lvl w:ilvl="1" w:tplc="04090019">
      <w:start w:val="1"/>
      <w:numFmt w:val="lowerLetter"/>
      <w:lvlText w:val="%2."/>
      <w:lvlJc w:val="left"/>
      <w:pPr>
        <w:ind w:left="1432" w:hanging="360"/>
      </w:pPr>
    </w:lvl>
    <w:lvl w:ilvl="2" w:tplc="0409001B">
      <w:start w:val="1"/>
      <w:numFmt w:val="lowerRoman"/>
      <w:lvlText w:val="%3."/>
      <w:lvlJc w:val="right"/>
      <w:pPr>
        <w:ind w:left="2152" w:hanging="180"/>
      </w:pPr>
    </w:lvl>
    <w:lvl w:ilvl="3" w:tplc="0409000F">
      <w:start w:val="1"/>
      <w:numFmt w:val="decimal"/>
      <w:lvlText w:val="%4."/>
      <w:lvlJc w:val="left"/>
      <w:pPr>
        <w:ind w:left="2872" w:hanging="360"/>
      </w:pPr>
    </w:lvl>
    <w:lvl w:ilvl="4" w:tplc="04090019">
      <w:start w:val="1"/>
      <w:numFmt w:val="lowerLetter"/>
      <w:lvlText w:val="%5."/>
      <w:lvlJc w:val="left"/>
      <w:pPr>
        <w:ind w:left="3592" w:hanging="360"/>
      </w:pPr>
    </w:lvl>
    <w:lvl w:ilvl="5" w:tplc="0409001B">
      <w:start w:val="1"/>
      <w:numFmt w:val="lowerRoman"/>
      <w:lvlText w:val="%6."/>
      <w:lvlJc w:val="right"/>
      <w:pPr>
        <w:ind w:left="4312" w:hanging="180"/>
      </w:pPr>
    </w:lvl>
    <w:lvl w:ilvl="6" w:tplc="0409000F">
      <w:start w:val="1"/>
      <w:numFmt w:val="decimal"/>
      <w:lvlText w:val="%7."/>
      <w:lvlJc w:val="left"/>
      <w:pPr>
        <w:ind w:left="5032" w:hanging="360"/>
      </w:pPr>
    </w:lvl>
    <w:lvl w:ilvl="7" w:tplc="04090019">
      <w:start w:val="1"/>
      <w:numFmt w:val="lowerLetter"/>
      <w:lvlText w:val="%8."/>
      <w:lvlJc w:val="left"/>
      <w:pPr>
        <w:ind w:left="5752" w:hanging="360"/>
      </w:pPr>
    </w:lvl>
    <w:lvl w:ilvl="8" w:tplc="0409001B">
      <w:start w:val="1"/>
      <w:numFmt w:val="lowerRoman"/>
      <w:lvlText w:val="%9."/>
      <w:lvlJc w:val="right"/>
      <w:pPr>
        <w:ind w:left="6472" w:hanging="180"/>
      </w:pPr>
    </w:lvl>
  </w:abstractNum>
  <w:abstractNum w:abstractNumId="18" w15:restartNumberingAfterBreak="0">
    <w:nsid w:val="305D1061"/>
    <w:multiLevelType w:val="hybridMultilevel"/>
    <w:tmpl w:val="3250B0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9472C"/>
    <w:multiLevelType w:val="hybridMultilevel"/>
    <w:tmpl w:val="33E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D2FE0"/>
    <w:multiLevelType w:val="multilevel"/>
    <w:tmpl w:val="00000886"/>
    <w:lvl w:ilvl="0">
      <w:start w:val="1"/>
      <w:numFmt w:val="lowerLetter"/>
      <w:lvlText w:val="%1."/>
      <w:lvlJc w:val="left"/>
      <w:pPr>
        <w:ind w:left="109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o"/>
      <w:lvlJc w:val="left"/>
      <w:pPr>
        <w:ind w:left="2744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740" w:hanging="576"/>
      </w:pPr>
    </w:lvl>
    <w:lvl w:ilvl="4">
      <w:numFmt w:val="bullet"/>
      <w:lvlText w:val="•"/>
      <w:lvlJc w:val="left"/>
      <w:pPr>
        <w:ind w:left="3649" w:hanging="576"/>
      </w:pPr>
    </w:lvl>
    <w:lvl w:ilvl="5">
      <w:numFmt w:val="bullet"/>
      <w:lvlText w:val="•"/>
      <w:lvlJc w:val="left"/>
      <w:pPr>
        <w:ind w:left="4558" w:hanging="576"/>
      </w:pPr>
    </w:lvl>
    <w:lvl w:ilvl="6">
      <w:numFmt w:val="bullet"/>
      <w:lvlText w:val="•"/>
      <w:lvlJc w:val="left"/>
      <w:pPr>
        <w:ind w:left="5467" w:hanging="576"/>
      </w:pPr>
    </w:lvl>
    <w:lvl w:ilvl="7">
      <w:numFmt w:val="bullet"/>
      <w:lvlText w:val="•"/>
      <w:lvlJc w:val="left"/>
      <w:pPr>
        <w:ind w:left="6376" w:hanging="576"/>
      </w:pPr>
    </w:lvl>
    <w:lvl w:ilvl="8">
      <w:numFmt w:val="bullet"/>
      <w:lvlText w:val="•"/>
      <w:lvlJc w:val="left"/>
      <w:pPr>
        <w:ind w:left="7285" w:hanging="576"/>
      </w:pPr>
    </w:lvl>
  </w:abstractNum>
  <w:abstractNum w:abstractNumId="21" w15:restartNumberingAfterBreak="0">
    <w:nsid w:val="39583071"/>
    <w:multiLevelType w:val="hybridMultilevel"/>
    <w:tmpl w:val="3D22AA06"/>
    <w:lvl w:ilvl="0" w:tplc="0409000F">
      <w:start w:val="1"/>
      <w:numFmt w:val="decimal"/>
      <w:lvlText w:val="%1."/>
      <w:lvlJc w:val="left"/>
      <w:pPr>
        <w:ind w:left="287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6E5D"/>
    <w:multiLevelType w:val="hybridMultilevel"/>
    <w:tmpl w:val="92D45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F235D"/>
    <w:multiLevelType w:val="hybridMultilevel"/>
    <w:tmpl w:val="DD2092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D1CF0"/>
    <w:multiLevelType w:val="multilevel"/>
    <w:tmpl w:val="00000886"/>
    <w:lvl w:ilvl="0">
      <w:start w:val="1"/>
      <w:numFmt w:val="lowerLetter"/>
      <w:lvlText w:val="%1."/>
      <w:lvlJc w:val="left"/>
      <w:pPr>
        <w:ind w:left="109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o"/>
      <w:lvlJc w:val="left"/>
      <w:pPr>
        <w:ind w:left="2744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740" w:hanging="576"/>
      </w:pPr>
    </w:lvl>
    <w:lvl w:ilvl="4">
      <w:numFmt w:val="bullet"/>
      <w:lvlText w:val="•"/>
      <w:lvlJc w:val="left"/>
      <w:pPr>
        <w:ind w:left="3649" w:hanging="576"/>
      </w:pPr>
    </w:lvl>
    <w:lvl w:ilvl="5">
      <w:numFmt w:val="bullet"/>
      <w:lvlText w:val="•"/>
      <w:lvlJc w:val="left"/>
      <w:pPr>
        <w:ind w:left="4558" w:hanging="576"/>
      </w:pPr>
    </w:lvl>
    <w:lvl w:ilvl="6">
      <w:numFmt w:val="bullet"/>
      <w:lvlText w:val="•"/>
      <w:lvlJc w:val="left"/>
      <w:pPr>
        <w:ind w:left="5467" w:hanging="576"/>
      </w:pPr>
    </w:lvl>
    <w:lvl w:ilvl="7">
      <w:numFmt w:val="bullet"/>
      <w:lvlText w:val="•"/>
      <w:lvlJc w:val="left"/>
      <w:pPr>
        <w:ind w:left="6376" w:hanging="576"/>
      </w:pPr>
    </w:lvl>
    <w:lvl w:ilvl="8">
      <w:numFmt w:val="bullet"/>
      <w:lvlText w:val="•"/>
      <w:lvlJc w:val="left"/>
      <w:pPr>
        <w:ind w:left="7285" w:hanging="576"/>
      </w:pPr>
    </w:lvl>
  </w:abstractNum>
  <w:abstractNum w:abstractNumId="25" w15:restartNumberingAfterBreak="0">
    <w:nsid w:val="4FF64FA5"/>
    <w:multiLevelType w:val="hybridMultilevel"/>
    <w:tmpl w:val="7806E5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514B76BE"/>
    <w:multiLevelType w:val="multilevel"/>
    <w:tmpl w:val="00000886"/>
    <w:lvl w:ilvl="0">
      <w:start w:val="1"/>
      <w:numFmt w:val="lowerLetter"/>
      <w:lvlText w:val="%1."/>
      <w:lvlJc w:val="left"/>
      <w:pPr>
        <w:ind w:left="109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o"/>
      <w:lvlJc w:val="left"/>
      <w:pPr>
        <w:ind w:left="2744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740" w:hanging="576"/>
      </w:pPr>
    </w:lvl>
    <w:lvl w:ilvl="4">
      <w:numFmt w:val="bullet"/>
      <w:lvlText w:val="•"/>
      <w:lvlJc w:val="left"/>
      <w:pPr>
        <w:ind w:left="3649" w:hanging="576"/>
      </w:pPr>
    </w:lvl>
    <w:lvl w:ilvl="5">
      <w:numFmt w:val="bullet"/>
      <w:lvlText w:val="•"/>
      <w:lvlJc w:val="left"/>
      <w:pPr>
        <w:ind w:left="4558" w:hanging="576"/>
      </w:pPr>
    </w:lvl>
    <w:lvl w:ilvl="6">
      <w:numFmt w:val="bullet"/>
      <w:lvlText w:val="•"/>
      <w:lvlJc w:val="left"/>
      <w:pPr>
        <w:ind w:left="5467" w:hanging="576"/>
      </w:pPr>
    </w:lvl>
    <w:lvl w:ilvl="7">
      <w:numFmt w:val="bullet"/>
      <w:lvlText w:val="•"/>
      <w:lvlJc w:val="left"/>
      <w:pPr>
        <w:ind w:left="6376" w:hanging="576"/>
      </w:pPr>
    </w:lvl>
    <w:lvl w:ilvl="8">
      <w:numFmt w:val="bullet"/>
      <w:lvlText w:val="•"/>
      <w:lvlJc w:val="left"/>
      <w:pPr>
        <w:ind w:left="7285" w:hanging="576"/>
      </w:pPr>
    </w:lvl>
  </w:abstractNum>
  <w:abstractNum w:abstractNumId="27" w15:restartNumberingAfterBreak="0">
    <w:nsid w:val="65C15E77"/>
    <w:multiLevelType w:val="hybridMultilevel"/>
    <w:tmpl w:val="7A8834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E3B25"/>
    <w:multiLevelType w:val="multilevel"/>
    <w:tmpl w:val="00000886"/>
    <w:lvl w:ilvl="0">
      <w:start w:val="1"/>
      <w:numFmt w:val="lowerLetter"/>
      <w:lvlText w:val="%1."/>
      <w:lvlJc w:val="left"/>
      <w:pPr>
        <w:ind w:left="1090" w:hanging="362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"/>
      <w:lvlJc w:val="left"/>
      <w:pPr>
        <w:ind w:left="1807" w:hanging="284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o"/>
      <w:lvlJc w:val="left"/>
      <w:pPr>
        <w:ind w:left="2744" w:hanging="576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740" w:hanging="576"/>
      </w:pPr>
    </w:lvl>
    <w:lvl w:ilvl="4">
      <w:numFmt w:val="bullet"/>
      <w:lvlText w:val="•"/>
      <w:lvlJc w:val="left"/>
      <w:pPr>
        <w:ind w:left="3649" w:hanging="576"/>
      </w:pPr>
    </w:lvl>
    <w:lvl w:ilvl="5">
      <w:numFmt w:val="bullet"/>
      <w:lvlText w:val="•"/>
      <w:lvlJc w:val="left"/>
      <w:pPr>
        <w:ind w:left="4558" w:hanging="576"/>
      </w:pPr>
    </w:lvl>
    <w:lvl w:ilvl="6">
      <w:numFmt w:val="bullet"/>
      <w:lvlText w:val="•"/>
      <w:lvlJc w:val="left"/>
      <w:pPr>
        <w:ind w:left="5467" w:hanging="576"/>
      </w:pPr>
    </w:lvl>
    <w:lvl w:ilvl="7">
      <w:numFmt w:val="bullet"/>
      <w:lvlText w:val="•"/>
      <w:lvlJc w:val="left"/>
      <w:pPr>
        <w:ind w:left="6376" w:hanging="576"/>
      </w:pPr>
    </w:lvl>
    <w:lvl w:ilvl="8">
      <w:numFmt w:val="bullet"/>
      <w:lvlText w:val="•"/>
      <w:lvlJc w:val="left"/>
      <w:pPr>
        <w:ind w:left="7285" w:hanging="576"/>
      </w:pPr>
    </w:lvl>
  </w:abstractNum>
  <w:abstractNum w:abstractNumId="29" w15:restartNumberingAfterBreak="0">
    <w:nsid w:val="6C350906"/>
    <w:multiLevelType w:val="hybridMultilevel"/>
    <w:tmpl w:val="A60EFCD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F177BC"/>
    <w:multiLevelType w:val="hybridMultilevel"/>
    <w:tmpl w:val="7E5E5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24C80"/>
    <w:multiLevelType w:val="hybridMultilevel"/>
    <w:tmpl w:val="1D1E82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97E8B"/>
    <w:multiLevelType w:val="hybridMultilevel"/>
    <w:tmpl w:val="F4AE6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C436C"/>
    <w:multiLevelType w:val="hybridMultilevel"/>
    <w:tmpl w:val="7A64B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90DE3"/>
    <w:multiLevelType w:val="hybridMultilevel"/>
    <w:tmpl w:val="D34EE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675869">
    <w:abstractNumId w:val="5"/>
  </w:num>
  <w:num w:numId="2" w16cid:durableId="137460279">
    <w:abstractNumId w:val="4"/>
  </w:num>
  <w:num w:numId="3" w16cid:durableId="1646163370">
    <w:abstractNumId w:val="3"/>
  </w:num>
  <w:num w:numId="4" w16cid:durableId="1978752334">
    <w:abstractNumId w:val="2"/>
  </w:num>
  <w:num w:numId="5" w16cid:durableId="1560363475">
    <w:abstractNumId w:val="1"/>
  </w:num>
  <w:num w:numId="6" w16cid:durableId="1227909561">
    <w:abstractNumId w:val="0"/>
  </w:num>
  <w:num w:numId="7" w16cid:durableId="1134444220">
    <w:abstractNumId w:val="20"/>
  </w:num>
  <w:num w:numId="8" w16cid:durableId="1973361426">
    <w:abstractNumId w:val="24"/>
  </w:num>
  <w:num w:numId="9" w16cid:durableId="2037847399">
    <w:abstractNumId w:val="26"/>
  </w:num>
  <w:num w:numId="10" w16cid:durableId="112099044">
    <w:abstractNumId w:val="28"/>
  </w:num>
  <w:num w:numId="11" w16cid:durableId="101194431">
    <w:abstractNumId w:val="23"/>
  </w:num>
  <w:num w:numId="12" w16cid:durableId="1130318936">
    <w:abstractNumId w:val="32"/>
  </w:num>
  <w:num w:numId="13" w16cid:durableId="1050493699">
    <w:abstractNumId w:val="17"/>
  </w:num>
  <w:num w:numId="14" w16cid:durableId="70810738">
    <w:abstractNumId w:val="22"/>
  </w:num>
  <w:num w:numId="15" w16cid:durableId="1377899466">
    <w:abstractNumId w:val="14"/>
  </w:num>
  <w:num w:numId="16" w16cid:durableId="2009557871">
    <w:abstractNumId w:val="31"/>
  </w:num>
  <w:num w:numId="17" w16cid:durableId="1833643321">
    <w:abstractNumId w:val="29"/>
  </w:num>
  <w:num w:numId="18" w16cid:durableId="1074233036">
    <w:abstractNumId w:val="10"/>
  </w:num>
  <w:num w:numId="19" w16cid:durableId="548802627">
    <w:abstractNumId w:val="27"/>
  </w:num>
  <w:num w:numId="20" w16cid:durableId="1359618883">
    <w:abstractNumId w:val="18"/>
  </w:num>
  <w:num w:numId="21" w16cid:durableId="1313025494">
    <w:abstractNumId w:val="11"/>
  </w:num>
  <w:num w:numId="22" w16cid:durableId="816338928">
    <w:abstractNumId w:val="13"/>
  </w:num>
  <w:num w:numId="23" w16cid:durableId="985818189">
    <w:abstractNumId w:val="33"/>
  </w:num>
  <w:num w:numId="24" w16cid:durableId="1053963452">
    <w:abstractNumId w:val="30"/>
  </w:num>
  <w:num w:numId="25" w16cid:durableId="1759130537">
    <w:abstractNumId w:val="19"/>
  </w:num>
  <w:num w:numId="26" w16cid:durableId="1261990313">
    <w:abstractNumId w:val="15"/>
  </w:num>
  <w:num w:numId="27" w16cid:durableId="1416199425">
    <w:abstractNumId w:val="9"/>
  </w:num>
  <w:num w:numId="28" w16cid:durableId="1686248438">
    <w:abstractNumId w:val="8"/>
  </w:num>
  <w:num w:numId="29" w16cid:durableId="1651707953">
    <w:abstractNumId w:val="25"/>
  </w:num>
  <w:num w:numId="30" w16cid:durableId="971057811">
    <w:abstractNumId w:val="6"/>
  </w:num>
  <w:num w:numId="31" w16cid:durableId="469176947">
    <w:abstractNumId w:val="16"/>
  </w:num>
  <w:num w:numId="32" w16cid:durableId="1286153094">
    <w:abstractNumId w:val="21"/>
  </w:num>
  <w:num w:numId="33" w16cid:durableId="632756146">
    <w:abstractNumId w:val="7"/>
  </w:num>
  <w:num w:numId="34" w16cid:durableId="670985298">
    <w:abstractNumId w:val="12"/>
  </w:num>
  <w:num w:numId="35" w16cid:durableId="2563286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70B"/>
    <w:rsid w:val="00066569"/>
    <w:rsid w:val="000939F6"/>
    <w:rsid w:val="000B6998"/>
    <w:rsid w:val="000F37A4"/>
    <w:rsid w:val="00122033"/>
    <w:rsid w:val="001A4C0D"/>
    <w:rsid w:val="002A6F13"/>
    <w:rsid w:val="002B4408"/>
    <w:rsid w:val="00372CA5"/>
    <w:rsid w:val="0037414E"/>
    <w:rsid w:val="00502ABB"/>
    <w:rsid w:val="00545D1A"/>
    <w:rsid w:val="00585D19"/>
    <w:rsid w:val="00612C22"/>
    <w:rsid w:val="00624F23"/>
    <w:rsid w:val="00625D4C"/>
    <w:rsid w:val="00673846"/>
    <w:rsid w:val="00680267"/>
    <w:rsid w:val="006C604E"/>
    <w:rsid w:val="00744C7A"/>
    <w:rsid w:val="008200BB"/>
    <w:rsid w:val="008C3391"/>
    <w:rsid w:val="00913997"/>
    <w:rsid w:val="00944F33"/>
    <w:rsid w:val="00957BC5"/>
    <w:rsid w:val="00974EEC"/>
    <w:rsid w:val="009C153D"/>
    <w:rsid w:val="00BA5217"/>
    <w:rsid w:val="00BC37DA"/>
    <w:rsid w:val="00C601B2"/>
    <w:rsid w:val="00CC7D0C"/>
    <w:rsid w:val="00D80C13"/>
    <w:rsid w:val="00DB4109"/>
    <w:rsid w:val="00E33170"/>
    <w:rsid w:val="00E363AC"/>
    <w:rsid w:val="00EA6872"/>
    <w:rsid w:val="00EB6046"/>
    <w:rsid w:val="00EC0EFE"/>
    <w:rsid w:val="00F22C45"/>
    <w:rsid w:val="00F5070B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0622DBB"/>
  <w14:defaultImageDpi w14:val="0"/>
  <w15:docId w15:val="{59782662-CF84-4E0D-BDED-BE624362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6"/>
      <w:ind w:left="1495" w:right="1515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line="273" w:lineRule="exact"/>
      <w:ind w:left="462" w:hanging="36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9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4F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6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56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6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5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C669-2FB6-4C52-B00F-955B49D4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560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Woodin, Brent D SN USN (USA)</dc:creator>
  <cp:keywords/>
  <dc:description/>
  <cp:lastModifiedBy>Woodin, Brent D SN USN (USA)</cp:lastModifiedBy>
  <cp:revision>6</cp:revision>
  <cp:lastPrinted>2022-05-18T17:10:00Z</cp:lastPrinted>
  <dcterms:created xsi:type="dcterms:W3CDTF">2022-05-18T17:38:00Z</dcterms:created>
  <dcterms:modified xsi:type="dcterms:W3CDTF">2023-04-11T16:41:00Z</dcterms:modified>
</cp:coreProperties>
</file>